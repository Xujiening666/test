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40AD" w:rsidRPr="00565532" w:rsidRDefault="000240AD" w:rsidP="00BB2048">
      <w:pPr>
        <w:ind w:firstLine="1687"/>
        <w:jc w:val="center"/>
        <w:rPr>
          <w:rFonts w:ascii="黑体" w:eastAsia="黑体" w:hAnsi="黑体"/>
          <w:b/>
          <w:sz w:val="84"/>
          <w:szCs w:val="84"/>
        </w:rPr>
      </w:pPr>
      <w:proofErr w:type="spellStart"/>
      <w:r w:rsidRPr="00565532">
        <w:rPr>
          <w:rFonts w:ascii="黑体" w:eastAsia="黑体" w:hAnsi="黑体"/>
          <w:b/>
          <w:sz w:val="84"/>
          <w:szCs w:val="84"/>
        </w:rPr>
        <w:t>SmartLink</w:t>
      </w:r>
      <w:proofErr w:type="spellEnd"/>
      <w:r w:rsidR="00685D33" w:rsidRPr="00565532">
        <w:rPr>
          <w:rFonts w:ascii="黑体" w:eastAsia="黑体" w:hAnsi="黑体" w:hint="eastAsia"/>
          <w:b/>
          <w:sz w:val="84"/>
          <w:szCs w:val="84"/>
        </w:rPr>
        <w:t>软件</w:t>
      </w:r>
    </w:p>
    <w:p w:rsidR="006613B3" w:rsidRPr="00565532" w:rsidRDefault="00685D33" w:rsidP="00BB2048">
      <w:pPr>
        <w:ind w:firstLine="1687"/>
        <w:jc w:val="center"/>
        <w:rPr>
          <w:rFonts w:ascii="黑体" w:eastAsia="黑体" w:hAnsi="黑体"/>
          <w:b/>
          <w:sz w:val="84"/>
          <w:szCs w:val="84"/>
        </w:rPr>
      </w:pPr>
      <w:r w:rsidRPr="00565532">
        <w:rPr>
          <w:rFonts w:ascii="黑体" w:eastAsia="黑体" w:hAnsi="黑体" w:hint="eastAsia"/>
          <w:b/>
          <w:sz w:val="84"/>
          <w:szCs w:val="84"/>
        </w:rPr>
        <w:t>版本更新说明</w:t>
      </w:r>
    </w:p>
    <w:p w:rsidR="005C3B34" w:rsidRDefault="005C3B34" w:rsidP="00BB2048">
      <w:pPr>
        <w:pStyle w:val="ac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Default="005C3B34" w:rsidP="00BB2048">
      <w:pPr>
        <w:pStyle w:val="ac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Default="005C3B34" w:rsidP="00BB2048">
      <w:pPr>
        <w:pStyle w:val="ac"/>
        <w:ind w:firstLineChars="100" w:firstLine="843"/>
        <w:rPr>
          <w:rFonts w:ascii="Times New Roman" w:hAnsi="Times New Roman"/>
          <w:b/>
          <w:bCs/>
          <w:color w:val="808080"/>
          <w:szCs w:val="84"/>
          <w:lang w:eastAsia="zh-CN"/>
        </w:rPr>
      </w:pPr>
    </w:p>
    <w:p w:rsidR="005C3B34" w:rsidRPr="00BB2048" w:rsidRDefault="005C3B34" w:rsidP="00BB2048">
      <w:pPr>
        <w:tabs>
          <w:tab w:val="left" w:pos="576"/>
          <w:tab w:val="left" w:pos="1824"/>
        </w:tabs>
        <w:ind w:firstLineChars="0" w:firstLine="0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5C3B34" w:rsidRDefault="005C3B34" w:rsidP="00BB2048">
      <w:pPr>
        <w:tabs>
          <w:tab w:val="left" w:pos="576"/>
          <w:tab w:val="left" w:pos="1824"/>
        </w:tabs>
        <w:ind w:firstLineChars="0" w:firstLine="0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BB2048" w:rsidRDefault="00BB2048" w:rsidP="00BB2048">
      <w:pPr>
        <w:tabs>
          <w:tab w:val="left" w:pos="576"/>
          <w:tab w:val="left" w:pos="1824"/>
        </w:tabs>
        <w:ind w:firstLineChars="0" w:firstLine="0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BB2048" w:rsidRDefault="00BB2048" w:rsidP="00BB2048">
      <w:pPr>
        <w:tabs>
          <w:tab w:val="left" w:pos="576"/>
          <w:tab w:val="left" w:pos="1824"/>
        </w:tabs>
        <w:ind w:firstLineChars="0" w:firstLine="0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BB2048" w:rsidRPr="00BB2048" w:rsidRDefault="00BB2048" w:rsidP="00BB2048">
      <w:pPr>
        <w:tabs>
          <w:tab w:val="left" w:pos="576"/>
          <w:tab w:val="left" w:pos="1824"/>
        </w:tabs>
        <w:ind w:firstLineChars="0" w:firstLine="0"/>
        <w:jc w:val="center"/>
        <w:rPr>
          <w:rFonts w:ascii="宋体" w:hAnsi="宋体" w:cs="黑体"/>
          <w:b/>
          <w:bCs/>
          <w:sz w:val="84"/>
          <w:szCs w:val="84"/>
          <w:lang w:eastAsia="zh-CN"/>
        </w:rPr>
      </w:pPr>
    </w:p>
    <w:p w:rsidR="00BB2048" w:rsidRDefault="00BB2048" w:rsidP="00BB2048">
      <w:pPr>
        <w:ind w:firstLine="723"/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 w:rsidRPr="00057139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珠海慧联科技有限公司</w:t>
      </w:r>
    </w:p>
    <w:p w:rsidR="005C3B34" w:rsidRPr="00BB2048" w:rsidRDefault="00BB2048" w:rsidP="00BB2048">
      <w:pPr>
        <w:ind w:firstLine="482"/>
        <w:jc w:val="center"/>
        <w:rPr>
          <w:rFonts w:asciiTheme="minorEastAsia" w:eastAsiaTheme="minorEastAsia" w:hAnsiTheme="minorEastAsia"/>
          <w:b/>
          <w:color w:val="FF0000"/>
          <w:sz w:val="24"/>
          <w:lang w:eastAsia="zh-CN"/>
        </w:rPr>
      </w:pPr>
      <w:r w:rsidRPr="002C15F5">
        <w:rPr>
          <w:rFonts w:asciiTheme="minorEastAsia" w:eastAsiaTheme="minorEastAsia" w:hAnsiTheme="minorEastAsia" w:hint="eastAsia"/>
          <w:b/>
          <w:color w:val="FF0000"/>
          <w:sz w:val="24"/>
          <w:lang w:eastAsia="zh-CN"/>
        </w:rPr>
        <w:t>未经许可，禁止外传</w:t>
      </w:r>
    </w:p>
    <w:p w:rsidR="005C3B34" w:rsidRPr="00F2745E" w:rsidRDefault="005C3B34" w:rsidP="00561BAE">
      <w:pPr>
        <w:pStyle w:val="ac"/>
        <w:spacing w:line="360" w:lineRule="auto"/>
        <w:ind w:firstLineChars="100" w:firstLine="840"/>
        <w:rPr>
          <w:rFonts w:cs="黑体"/>
          <w:color w:val="808080"/>
          <w:szCs w:val="84"/>
          <w:lang w:eastAsia="zh-CN"/>
        </w:rPr>
        <w:sectPr w:rsidR="005C3B34" w:rsidRPr="00F2745E" w:rsidSect="009206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3828" w:right="0" w:bottom="1276" w:left="0" w:header="0" w:footer="0" w:gutter="0"/>
          <w:cols w:space="720"/>
          <w:titlePg/>
          <w:docGrid w:type="lines" w:linePitch="312"/>
        </w:sectPr>
      </w:pPr>
    </w:p>
    <w:p w:rsidR="0052730C" w:rsidRDefault="0052730C" w:rsidP="0014181F">
      <w:pPr>
        <w:spacing w:line="360" w:lineRule="auto"/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v1.40  </w:t>
      </w:r>
      <w:r w:rsidR="001A3F9C">
        <w:rPr>
          <w:rFonts w:hint="eastAsia"/>
          <w:b/>
          <w:lang w:eastAsia="zh-CN"/>
        </w:rPr>
        <w:t>2019-12-07</w:t>
      </w:r>
    </w:p>
    <w:p w:rsidR="00D32E7E" w:rsidRPr="00F153EC" w:rsidRDefault="00D32E7E" w:rsidP="00D32E7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354C16">
        <w:rPr>
          <w:rFonts w:hint="eastAsia"/>
          <w:lang w:eastAsia="zh-CN"/>
        </w:rPr>
        <w:t>更新工具</w:t>
      </w:r>
      <w:r w:rsidR="00813E0D">
        <w:rPr>
          <w:rFonts w:hint="eastAsia"/>
          <w:lang w:eastAsia="zh-CN"/>
        </w:rPr>
        <w:t>flash_loader</w:t>
      </w:r>
      <w:r w:rsidR="00A773E6">
        <w:rPr>
          <w:rFonts w:hint="eastAsia"/>
          <w:lang w:eastAsia="zh-CN"/>
        </w:rPr>
        <w:t>，支持外部</w:t>
      </w:r>
      <w:r w:rsidR="00A773E6">
        <w:rPr>
          <w:rFonts w:hint="eastAsia"/>
          <w:lang w:eastAsia="zh-CN"/>
        </w:rPr>
        <w:t>flash</w:t>
      </w:r>
      <w:r w:rsidR="00985019">
        <w:rPr>
          <w:rFonts w:hint="eastAsia"/>
          <w:lang w:eastAsia="zh-CN"/>
        </w:rPr>
        <w:t>烧录</w:t>
      </w:r>
      <w:r w:rsidR="00354C16">
        <w:rPr>
          <w:rFonts w:hint="eastAsia"/>
          <w:lang w:eastAsia="zh-CN"/>
        </w:rPr>
        <w:t>；</w:t>
      </w:r>
    </w:p>
    <w:p w:rsidR="00F153EC" w:rsidRDefault="00813E0D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更新工具</w:t>
      </w:r>
      <w:r w:rsidRPr="00F27639">
        <w:rPr>
          <w:lang w:eastAsia="zh-CN"/>
        </w:rPr>
        <w:t>EQController</w:t>
      </w:r>
      <w:r w:rsidR="00AC4612">
        <w:rPr>
          <w:rFonts w:hint="eastAsia"/>
          <w:lang w:eastAsia="zh-CN"/>
        </w:rPr>
        <w:t>，增加</w:t>
      </w:r>
      <w:r w:rsidR="00AC4612" w:rsidRPr="00AC4612">
        <w:rPr>
          <w:rFonts w:hint="eastAsia"/>
          <w:lang w:eastAsia="zh-CN"/>
        </w:rPr>
        <w:t>资源监看</w:t>
      </w:r>
      <w:r w:rsidR="00AC4612">
        <w:rPr>
          <w:rFonts w:hint="eastAsia"/>
          <w:lang w:eastAsia="zh-CN"/>
        </w:rPr>
        <w:t>，支持</w:t>
      </w:r>
      <w:r w:rsidR="00AC4612" w:rsidRPr="00AC4612">
        <w:rPr>
          <w:rFonts w:hint="eastAsia"/>
          <w:lang w:eastAsia="zh-CN"/>
        </w:rPr>
        <w:t>移频</w:t>
      </w:r>
      <w:r w:rsidR="00AC4612">
        <w:rPr>
          <w:rFonts w:hint="eastAsia"/>
          <w:lang w:eastAsia="zh-CN"/>
        </w:rPr>
        <w:t>、</w:t>
      </w:r>
      <w:r w:rsidR="00AC4612" w:rsidRPr="00AC4612">
        <w:rPr>
          <w:rFonts w:hint="eastAsia"/>
          <w:lang w:eastAsia="zh-CN"/>
        </w:rPr>
        <w:t>动态限波调节插件</w:t>
      </w:r>
      <w:r>
        <w:rPr>
          <w:rFonts w:hint="eastAsia"/>
          <w:lang w:eastAsia="zh-CN"/>
        </w:rPr>
        <w:t>；</w:t>
      </w:r>
    </w:p>
    <w:p w:rsidR="00D32E7E" w:rsidRDefault="00253677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更新工具</w:t>
      </w:r>
      <w:r>
        <w:rPr>
          <w:rFonts w:hint="eastAsia"/>
          <w:lang w:eastAsia="zh-CN"/>
        </w:rPr>
        <w:t>makeupd</w:t>
      </w:r>
      <w:r>
        <w:rPr>
          <w:rFonts w:hint="eastAsia"/>
          <w:lang w:eastAsia="zh-CN"/>
        </w:rPr>
        <w:t>，</w:t>
      </w:r>
      <w:r w:rsidR="00915DA4">
        <w:rPr>
          <w:rFonts w:hint="eastAsia"/>
          <w:lang w:eastAsia="zh-CN"/>
        </w:rPr>
        <w:t>支持升级</w:t>
      </w:r>
      <w:r w:rsidR="008D6F63">
        <w:rPr>
          <w:rFonts w:hint="eastAsia"/>
          <w:lang w:eastAsia="zh-CN"/>
        </w:rPr>
        <w:t>过程</w:t>
      </w:r>
      <w:r w:rsidR="00915DA4">
        <w:rPr>
          <w:rFonts w:hint="eastAsia"/>
          <w:lang w:eastAsia="zh-CN"/>
        </w:rPr>
        <w:t>中</w:t>
      </w:r>
      <w:r w:rsidR="00E9542F">
        <w:rPr>
          <w:rFonts w:hint="eastAsia"/>
          <w:lang w:eastAsia="zh-CN"/>
        </w:rPr>
        <w:t>拔出设备或</w:t>
      </w:r>
      <w:r w:rsidR="00915DA4">
        <w:rPr>
          <w:rFonts w:hint="eastAsia"/>
          <w:lang w:eastAsia="zh-CN"/>
        </w:rPr>
        <w:t>断电</w:t>
      </w:r>
      <w:r w:rsidR="00150D3B">
        <w:rPr>
          <w:rFonts w:hint="eastAsia"/>
          <w:lang w:eastAsia="zh-CN"/>
        </w:rPr>
        <w:t>，</w:t>
      </w:r>
      <w:r w:rsidR="00915DA4">
        <w:rPr>
          <w:rFonts w:hint="eastAsia"/>
          <w:lang w:eastAsia="zh-CN"/>
        </w:rPr>
        <w:t>重新</w:t>
      </w:r>
      <w:r w:rsidR="000E432A">
        <w:rPr>
          <w:rFonts w:hint="eastAsia"/>
          <w:lang w:eastAsia="zh-CN"/>
        </w:rPr>
        <w:t>上电</w:t>
      </w:r>
      <w:r w:rsidR="00150D3B">
        <w:rPr>
          <w:rFonts w:hint="eastAsia"/>
          <w:lang w:eastAsia="zh-CN"/>
        </w:rPr>
        <w:t>后</w:t>
      </w:r>
      <w:r w:rsidR="00656B9C">
        <w:rPr>
          <w:rFonts w:hint="eastAsia"/>
          <w:lang w:eastAsia="zh-CN"/>
        </w:rPr>
        <w:t>可</w:t>
      </w:r>
      <w:r w:rsidR="00150D3B">
        <w:rPr>
          <w:rFonts w:hint="eastAsia"/>
          <w:lang w:eastAsia="zh-CN"/>
        </w:rPr>
        <w:t>再次</w:t>
      </w:r>
      <w:r w:rsidR="000E432A">
        <w:rPr>
          <w:rFonts w:hint="eastAsia"/>
          <w:lang w:eastAsia="zh-CN"/>
        </w:rPr>
        <w:t>进入</w:t>
      </w:r>
      <w:r w:rsidR="00915DA4">
        <w:rPr>
          <w:rFonts w:hint="eastAsia"/>
          <w:lang w:eastAsia="zh-CN"/>
        </w:rPr>
        <w:t>升级；</w:t>
      </w:r>
    </w:p>
    <w:p w:rsidR="00813E0D" w:rsidRDefault="00813E0D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更新</w:t>
      </w:r>
      <w:r w:rsidR="008D4217">
        <w:rPr>
          <w:rFonts w:hint="eastAsia"/>
          <w:lang w:eastAsia="zh-CN"/>
        </w:rPr>
        <w:t>工具</w:t>
      </w:r>
      <w:proofErr w:type="spellStart"/>
      <w:r>
        <w:rPr>
          <w:rFonts w:hint="eastAsia"/>
          <w:lang w:eastAsia="zh-CN"/>
        </w:rPr>
        <w:t>maketone</w:t>
      </w:r>
      <w:proofErr w:type="spellEnd"/>
      <w:r w:rsidR="008D4217">
        <w:rPr>
          <w:rFonts w:hint="eastAsia"/>
          <w:lang w:eastAsia="zh-CN"/>
        </w:rPr>
        <w:t>，支持</w:t>
      </w:r>
      <w:r w:rsidR="008D4217">
        <w:rPr>
          <w:rFonts w:hint="eastAsia"/>
          <w:lang w:eastAsia="zh-CN"/>
        </w:rPr>
        <w:t>.</w:t>
      </w:r>
      <w:proofErr w:type="spellStart"/>
      <w:r w:rsidR="008D4217">
        <w:rPr>
          <w:rFonts w:hint="eastAsia"/>
          <w:lang w:eastAsia="zh-CN"/>
        </w:rPr>
        <w:t>sbc</w:t>
      </w:r>
      <w:proofErr w:type="spellEnd"/>
      <w:r w:rsidR="003B3E9C">
        <w:rPr>
          <w:rFonts w:hint="eastAsia"/>
          <w:lang w:eastAsia="zh-CN"/>
        </w:rPr>
        <w:t>后缀名</w:t>
      </w:r>
      <w:r w:rsidR="008D4217">
        <w:rPr>
          <w:rFonts w:hint="eastAsia"/>
          <w:lang w:eastAsia="zh-CN"/>
        </w:rPr>
        <w:t>文件；</w:t>
      </w:r>
    </w:p>
    <w:p w:rsidR="004B0999" w:rsidRDefault="00F75C32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更新工具</w:t>
      </w:r>
      <w:r>
        <w:rPr>
          <w:rFonts w:hint="eastAsia"/>
          <w:lang w:eastAsia="zh-CN"/>
        </w:rPr>
        <w:t>sbcencoder</w:t>
      </w:r>
      <w:r>
        <w:rPr>
          <w:rFonts w:hint="eastAsia"/>
          <w:lang w:eastAsia="zh-CN"/>
        </w:rPr>
        <w:t>，完善</w:t>
      </w:r>
      <w:r w:rsidR="00DE509C"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平台兼容性；</w:t>
      </w:r>
    </w:p>
    <w:p w:rsidR="0022581D" w:rsidRDefault="000A62C2" w:rsidP="000F3E31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 w:rsidR="0041268F">
        <w:rPr>
          <w:rFonts w:hint="eastAsia"/>
          <w:lang w:eastAsia="zh-CN"/>
        </w:rPr>
        <w:t>、</w:t>
      </w:r>
      <w:r w:rsidR="0022581D">
        <w:rPr>
          <w:rFonts w:hint="eastAsia"/>
          <w:lang w:eastAsia="zh-CN"/>
        </w:rPr>
        <w:t>完善</w:t>
      </w:r>
      <w:r w:rsidR="000E27CD">
        <w:rPr>
          <w:rFonts w:hint="eastAsia"/>
          <w:lang w:eastAsia="zh-CN"/>
        </w:rPr>
        <w:t>部分</w:t>
      </w:r>
      <w:r w:rsidR="0022581D">
        <w:rPr>
          <w:rFonts w:hint="eastAsia"/>
          <w:lang w:eastAsia="zh-CN"/>
        </w:rPr>
        <w:t>基础功能</w:t>
      </w:r>
      <w:r w:rsidR="00D90C0C">
        <w:rPr>
          <w:rFonts w:hint="eastAsia"/>
          <w:lang w:eastAsia="zh-CN"/>
        </w:rPr>
        <w:t>，如</w:t>
      </w:r>
      <w:r w:rsidR="003E68A1">
        <w:rPr>
          <w:rFonts w:hint="eastAsia"/>
          <w:lang w:eastAsia="zh-CN"/>
        </w:rPr>
        <w:t>蓝牙宽带通话（</w:t>
      </w:r>
      <w:r w:rsidR="003E68A1">
        <w:rPr>
          <w:rFonts w:hint="eastAsia"/>
          <w:lang w:eastAsia="zh-CN"/>
        </w:rPr>
        <w:t>WBS</w:t>
      </w:r>
      <w:r w:rsidR="003E68A1">
        <w:rPr>
          <w:rFonts w:hint="eastAsia"/>
          <w:lang w:eastAsia="zh-CN"/>
        </w:rPr>
        <w:t>）</w:t>
      </w:r>
      <w:r w:rsidR="00904FE7">
        <w:rPr>
          <w:rFonts w:hint="eastAsia"/>
          <w:lang w:eastAsia="zh-CN"/>
        </w:rPr>
        <w:t>、</w:t>
      </w:r>
      <w:r w:rsidR="00472B47">
        <w:rPr>
          <w:rFonts w:hint="eastAsia"/>
          <w:lang w:eastAsia="zh-CN"/>
        </w:rPr>
        <w:t>提示音播放、</w:t>
      </w:r>
      <w:proofErr w:type="spellStart"/>
      <w:r w:rsidR="00827E24">
        <w:rPr>
          <w:rFonts w:hint="eastAsia"/>
          <w:lang w:eastAsia="zh-CN"/>
        </w:rPr>
        <w:t>sbc</w:t>
      </w:r>
      <w:proofErr w:type="spellEnd"/>
      <w:r w:rsidR="00967DC9">
        <w:rPr>
          <w:rFonts w:hint="eastAsia"/>
          <w:lang w:eastAsia="zh-CN"/>
        </w:rPr>
        <w:t>录音</w:t>
      </w:r>
      <w:r w:rsidR="001E6D61">
        <w:rPr>
          <w:rFonts w:hint="eastAsia"/>
          <w:lang w:eastAsia="zh-CN"/>
        </w:rPr>
        <w:t>及播放</w:t>
      </w:r>
      <w:r w:rsidR="00967DC9">
        <w:rPr>
          <w:rFonts w:hint="eastAsia"/>
          <w:lang w:eastAsia="zh-CN"/>
        </w:rPr>
        <w:t>、</w:t>
      </w:r>
      <w:r w:rsidR="004F3FF9">
        <w:rPr>
          <w:rFonts w:hint="eastAsia"/>
          <w:lang w:eastAsia="zh-CN"/>
        </w:rPr>
        <w:t>电池</w:t>
      </w:r>
      <w:r w:rsidR="00837DE9">
        <w:rPr>
          <w:rFonts w:hint="eastAsia"/>
          <w:lang w:eastAsia="zh-CN"/>
        </w:rPr>
        <w:t>充电</w:t>
      </w:r>
      <w:r w:rsidR="00962B52">
        <w:rPr>
          <w:rFonts w:hint="eastAsia"/>
          <w:lang w:eastAsia="zh-CN"/>
        </w:rPr>
        <w:t>、</w:t>
      </w:r>
      <w:r w:rsidR="00AE0E1A">
        <w:rPr>
          <w:rFonts w:hint="eastAsia"/>
          <w:lang w:eastAsia="zh-CN"/>
        </w:rPr>
        <w:t>u</w:t>
      </w:r>
      <w:r w:rsidR="00AE0E1A">
        <w:rPr>
          <w:rFonts w:hint="eastAsia"/>
          <w:lang w:eastAsia="zh-CN"/>
        </w:rPr>
        <w:t>盘</w:t>
      </w:r>
      <w:r w:rsidR="00AE0E1A">
        <w:rPr>
          <w:rFonts w:hint="eastAsia"/>
          <w:lang w:eastAsia="zh-CN"/>
        </w:rPr>
        <w:t>/</w:t>
      </w:r>
      <w:proofErr w:type="spellStart"/>
      <w:r w:rsidR="00AE0E1A">
        <w:rPr>
          <w:rFonts w:hint="eastAsia"/>
          <w:lang w:eastAsia="zh-CN"/>
        </w:rPr>
        <w:t>sd</w:t>
      </w:r>
      <w:proofErr w:type="spellEnd"/>
      <w:r w:rsidR="00AE0E1A">
        <w:rPr>
          <w:rFonts w:hint="eastAsia"/>
          <w:lang w:eastAsia="zh-CN"/>
        </w:rPr>
        <w:t>卡</w:t>
      </w:r>
      <w:r w:rsidR="00962B52">
        <w:rPr>
          <w:rFonts w:hint="eastAsia"/>
          <w:lang w:eastAsia="zh-CN"/>
        </w:rPr>
        <w:t>升级</w:t>
      </w:r>
      <w:r w:rsidR="00AE0E1A">
        <w:rPr>
          <w:rFonts w:hint="eastAsia"/>
          <w:lang w:eastAsia="zh-CN"/>
        </w:rPr>
        <w:t>固件</w:t>
      </w:r>
      <w:r w:rsidR="00522E03">
        <w:rPr>
          <w:rFonts w:hint="eastAsia"/>
          <w:lang w:eastAsia="zh-CN"/>
        </w:rPr>
        <w:t>、</w:t>
      </w:r>
      <w:proofErr w:type="spellStart"/>
      <w:r w:rsidR="00DE509C">
        <w:rPr>
          <w:rFonts w:hint="eastAsia"/>
          <w:lang w:eastAsia="zh-CN"/>
        </w:rPr>
        <w:t>usb</w:t>
      </w:r>
      <w:proofErr w:type="spellEnd"/>
      <w:r w:rsidR="00522E03">
        <w:rPr>
          <w:rFonts w:hint="eastAsia"/>
          <w:lang w:eastAsia="zh-CN"/>
        </w:rPr>
        <w:t>检测</w:t>
      </w:r>
      <w:r w:rsidR="0022581D">
        <w:rPr>
          <w:rFonts w:hint="eastAsia"/>
          <w:lang w:eastAsia="zh-CN"/>
        </w:rPr>
        <w:t>；</w:t>
      </w:r>
    </w:p>
    <w:p w:rsidR="000F3E31" w:rsidRDefault="00B74300" w:rsidP="000F3E31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</w:t>
      </w:r>
      <w:r w:rsidR="0041268F">
        <w:rPr>
          <w:rFonts w:hint="eastAsia"/>
          <w:lang w:eastAsia="zh-CN"/>
        </w:rPr>
        <w:t>、</w:t>
      </w:r>
      <w:r w:rsidR="000F3E31">
        <w:rPr>
          <w:rFonts w:hint="eastAsia"/>
          <w:lang w:eastAsia="zh-CN"/>
        </w:rPr>
        <w:t>完善</w:t>
      </w:r>
      <w:r w:rsidR="00EB1A09">
        <w:rPr>
          <w:rFonts w:hint="eastAsia"/>
          <w:lang w:eastAsia="zh-CN"/>
        </w:rPr>
        <w:t>部分</w:t>
      </w:r>
      <w:r w:rsidR="000F3E31">
        <w:rPr>
          <w:rFonts w:hint="eastAsia"/>
          <w:lang w:eastAsia="zh-CN"/>
        </w:rPr>
        <w:t>音效算法</w:t>
      </w:r>
      <w:r w:rsidR="0089486F">
        <w:rPr>
          <w:rFonts w:hint="eastAsia"/>
          <w:lang w:eastAsia="zh-CN"/>
        </w:rPr>
        <w:t>，</w:t>
      </w:r>
      <w:r w:rsidR="00EB1A09">
        <w:rPr>
          <w:rFonts w:hint="eastAsia"/>
          <w:lang w:eastAsia="zh-CN"/>
        </w:rPr>
        <w:t>如</w:t>
      </w:r>
      <w:r w:rsidR="0089486F" w:rsidRPr="0089486F">
        <w:rPr>
          <w:rFonts w:hint="eastAsia"/>
          <w:lang w:eastAsia="zh-CN"/>
        </w:rPr>
        <w:t>3D</w:t>
      </w:r>
      <w:r w:rsidR="0089486F" w:rsidRPr="0089486F">
        <w:rPr>
          <w:rFonts w:hint="eastAsia"/>
          <w:lang w:eastAsia="zh-CN"/>
        </w:rPr>
        <w:t>更改滤波器及若干默认参数</w:t>
      </w:r>
      <w:r w:rsidR="0089486F">
        <w:rPr>
          <w:rFonts w:hint="eastAsia"/>
          <w:lang w:eastAsia="zh-CN"/>
        </w:rPr>
        <w:t>、</w:t>
      </w:r>
      <w:r w:rsidR="0089486F" w:rsidRPr="0089486F">
        <w:rPr>
          <w:rFonts w:hint="eastAsia"/>
          <w:lang w:eastAsia="zh-CN"/>
        </w:rPr>
        <w:t>通话增加</w:t>
      </w:r>
      <w:r w:rsidR="0089486F" w:rsidRPr="0089486F">
        <w:rPr>
          <w:rFonts w:hint="eastAsia"/>
          <w:lang w:eastAsia="zh-CN"/>
        </w:rPr>
        <w:t>3</w:t>
      </w:r>
      <w:r w:rsidR="0089486F">
        <w:rPr>
          <w:rFonts w:hint="eastAsia"/>
          <w:lang w:eastAsia="zh-CN"/>
        </w:rPr>
        <w:t>倍升降采样算法、</w:t>
      </w:r>
      <w:r w:rsidR="0089486F" w:rsidRPr="0089486F">
        <w:rPr>
          <w:rFonts w:hint="eastAsia"/>
          <w:lang w:eastAsia="zh-CN"/>
        </w:rPr>
        <w:t>NHS</w:t>
      </w:r>
      <w:r w:rsidR="0089486F" w:rsidRPr="0089486F">
        <w:rPr>
          <w:rFonts w:hint="eastAsia"/>
          <w:lang w:eastAsia="zh-CN"/>
        </w:rPr>
        <w:t>增加增益控制及陷波释放机制；</w:t>
      </w:r>
    </w:p>
    <w:p w:rsidR="000F3E31" w:rsidRDefault="00B74300" w:rsidP="000F3E31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</w:t>
      </w:r>
      <w:r w:rsidR="0041268F">
        <w:rPr>
          <w:rFonts w:hint="eastAsia"/>
          <w:lang w:eastAsia="zh-CN"/>
        </w:rPr>
        <w:t>、</w:t>
      </w:r>
      <w:r w:rsidR="000F3E31">
        <w:rPr>
          <w:rFonts w:hint="eastAsia"/>
          <w:lang w:eastAsia="zh-CN"/>
        </w:rPr>
        <w:t>完善蓝牙连接手机兼容性；</w:t>
      </w:r>
    </w:p>
    <w:p w:rsidR="000A62C2" w:rsidRDefault="00B74300" w:rsidP="000F3E31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0A62C2" w:rsidRPr="000A62C2">
        <w:rPr>
          <w:rFonts w:hint="eastAsia"/>
          <w:lang w:eastAsia="zh-CN"/>
        </w:rPr>
        <w:t>完善</w:t>
      </w:r>
      <w:r w:rsidR="00827E24">
        <w:rPr>
          <w:rFonts w:hint="eastAsia"/>
          <w:lang w:eastAsia="zh-CN"/>
        </w:rPr>
        <w:t>u</w:t>
      </w:r>
      <w:r w:rsidR="000A62C2" w:rsidRPr="000A62C2">
        <w:rPr>
          <w:rFonts w:hint="eastAsia"/>
          <w:lang w:eastAsia="zh-CN"/>
        </w:rPr>
        <w:t>盘</w:t>
      </w:r>
      <w:r w:rsidR="000A62C2" w:rsidRPr="000A62C2">
        <w:rPr>
          <w:rFonts w:hint="eastAsia"/>
          <w:lang w:eastAsia="zh-CN"/>
        </w:rPr>
        <w:t>/</w:t>
      </w:r>
      <w:proofErr w:type="spellStart"/>
      <w:r w:rsidR="00827E24">
        <w:rPr>
          <w:rFonts w:hint="eastAsia"/>
          <w:lang w:eastAsia="zh-CN"/>
        </w:rPr>
        <w:t>sd</w:t>
      </w:r>
      <w:proofErr w:type="spellEnd"/>
      <w:r w:rsidR="000A62C2" w:rsidRPr="000A62C2">
        <w:rPr>
          <w:rFonts w:hint="eastAsia"/>
          <w:lang w:eastAsia="zh-CN"/>
        </w:rPr>
        <w:t>卡设备兼容性</w:t>
      </w:r>
      <w:r w:rsidR="0072530C">
        <w:rPr>
          <w:rFonts w:hint="eastAsia"/>
          <w:lang w:eastAsia="zh-CN"/>
        </w:rPr>
        <w:t>；</w:t>
      </w:r>
    </w:p>
    <w:p w:rsidR="00A13157" w:rsidRDefault="00B74300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6</w:t>
      </w:r>
      <w:r w:rsidR="0041268F">
        <w:rPr>
          <w:rFonts w:hint="eastAsia"/>
          <w:lang w:eastAsia="zh-CN"/>
        </w:rPr>
        <w:t>、</w:t>
      </w:r>
      <w:r w:rsidR="00DD0303">
        <w:rPr>
          <w:rFonts w:hint="eastAsia"/>
          <w:lang w:eastAsia="zh-CN"/>
        </w:rPr>
        <w:t>优化代码及空间分配，</w:t>
      </w:r>
      <w:r w:rsidR="00E110DB">
        <w:rPr>
          <w:rFonts w:hint="eastAsia"/>
          <w:lang w:eastAsia="zh-CN"/>
        </w:rPr>
        <w:t>给用户</w:t>
      </w:r>
      <w:r w:rsidR="000619AC">
        <w:rPr>
          <w:rFonts w:hint="eastAsia"/>
          <w:lang w:eastAsia="zh-CN"/>
        </w:rPr>
        <w:t>提供更多的</w:t>
      </w:r>
      <w:r w:rsidR="00D230B9">
        <w:rPr>
          <w:rFonts w:hint="eastAsia"/>
          <w:lang w:eastAsia="zh-CN"/>
        </w:rPr>
        <w:t>可用空间</w:t>
      </w:r>
      <w:r w:rsidR="00B61354">
        <w:rPr>
          <w:rFonts w:hint="eastAsia"/>
          <w:lang w:eastAsia="zh-CN"/>
        </w:rPr>
        <w:t>；</w:t>
      </w:r>
    </w:p>
    <w:p w:rsidR="00301F4C" w:rsidRDefault="00B74300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7</w:t>
      </w:r>
      <w:r w:rsidR="0041268F">
        <w:rPr>
          <w:rFonts w:hint="eastAsia"/>
          <w:lang w:eastAsia="zh-CN"/>
        </w:rPr>
        <w:t>、</w:t>
      </w:r>
      <w:r w:rsidR="001C62D6">
        <w:rPr>
          <w:rFonts w:hint="eastAsia"/>
          <w:lang w:eastAsia="zh-CN"/>
        </w:rPr>
        <w:t>修复大量测试问题，系统更稳定、健壮；</w:t>
      </w:r>
    </w:p>
    <w:p w:rsidR="00301F4C" w:rsidRDefault="00B74300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8</w:t>
      </w:r>
      <w:r w:rsidR="0041268F">
        <w:rPr>
          <w:rFonts w:hint="eastAsia"/>
          <w:lang w:eastAsia="zh-CN"/>
        </w:rPr>
        <w:t>、</w:t>
      </w:r>
      <w:r w:rsidR="001C62D6">
        <w:rPr>
          <w:rFonts w:hint="eastAsia"/>
          <w:lang w:eastAsia="zh-CN"/>
        </w:rPr>
        <w:t>模块化驱动、接口，更易</w:t>
      </w:r>
      <w:r w:rsidR="0074720D" w:rsidRPr="0074720D">
        <w:rPr>
          <w:rFonts w:hint="eastAsia"/>
          <w:lang w:eastAsia="zh-CN"/>
        </w:rPr>
        <w:t>裁剪，组合需要的功能</w:t>
      </w:r>
      <w:r w:rsidR="001C62D6">
        <w:rPr>
          <w:rFonts w:hint="eastAsia"/>
          <w:lang w:eastAsia="zh-CN"/>
        </w:rPr>
        <w:t>；</w:t>
      </w:r>
    </w:p>
    <w:p w:rsidR="00735A1E" w:rsidRDefault="001139B7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735A1E">
        <w:rPr>
          <w:rFonts w:hint="eastAsia"/>
          <w:lang w:eastAsia="zh-CN"/>
        </w:rPr>
        <w:t>增加注释及说明，并由英文改为中文，更易</w:t>
      </w:r>
      <w:r w:rsidR="000B7C88">
        <w:rPr>
          <w:rFonts w:hint="eastAsia"/>
          <w:lang w:eastAsia="zh-CN"/>
        </w:rPr>
        <w:t>理解</w:t>
      </w:r>
      <w:r w:rsidR="00735A1E">
        <w:rPr>
          <w:rFonts w:hint="eastAsia"/>
          <w:lang w:eastAsia="zh-CN"/>
        </w:rPr>
        <w:t>；</w:t>
      </w:r>
    </w:p>
    <w:p w:rsidR="00320835" w:rsidRDefault="001139B7" w:rsidP="0014181F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10</w:t>
      </w:r>
      <w:r w:rsidR="00276EDB">
        <w:rPr>
          <w:rFonts w:hint="eastAsia"/>
          <w:lang w:eastAsia="zh-CN"/>
        </w:rPr>
        <w:t>、</w:t>
      </w:r>
      <w:r w:rsidR="000A62C2" w:rsidRPr="000A62C2">
        <w:rPr>
          <w:rFonts w:hint="eastAsia"/>
          <w:lang w:eastAsia="zh-CN"/>
        </w:rPr>
        <w:t>增加开发说明文档《</w:t>
      </w:r>
      <w:proofErr w:type="spellStart"/>
      <w:r w:rsidR="000A62C2" w:rsidRPr="000A62C2">
        <w:rPr>
          <w:rFonts w:hint="eastAsia"/>
          <w:lang w:eastAsia="zh-CN"/>
        </w:rPr>
        <w:t>SmartLink</w:t>
      </w:r>
      <w:proofErr w:type="spellEnd"/>
      <w:r w:rsidR="000A62C2" w:rsidRPr="000A62C2">
        <w:rPr>
          <w:rFonts w:hint="eastAsia"/>
          <w:lang w:eastAsia="zh-CN"/>
        </w:rPr>
        <w:t>软件开发说明》、《</w:t>
      </w:r>
      <w:proofErr w:type="spellStart"/>
      <w:r w:rsidR="000A62C2" w:rsidRPr="000A62C2">
        <w:rPr>
          <w:rFonts w:hint="eastAsia"/>
          <w:lang w:eastAsia="zh-CN"/>
        </w:rPr>
        <w:t>SmartLink</w:t>
      </w:r>
      <w:proofErr w:type="spellEnd"/>
      <w:r w:rsidR="000A62C2" w:rsidRPr="000A62C2">
        <w:rPr>
          <w:rFonts w:hint="eastAsia"/>
          <w:lang w:eastAsia="zh-CN"/>
        </w:rPr>
        <w:t>软件常见问题解答》、《</w:t>
      </w:r>
      <w:r w:rsidR="000A62C2" w:rsidRPr="000A62C2">
        <w:rPr>
          <w:rFonts w:hint="eastAsia"/>
          <w:lang w:eastAsia="zh-CN"/>
        </w:rPr>
        <w:t>xS100</w:t>
      </w:r>
      <w:r w:rsidR="000A62C2">
        <w:rPr>
          <w:rFonts w:hint="eastAsia"/>
          <w:lang w:eastAsia="zh-CN"/>
        </w:rPr>
        <w:t>系列接口使用说明》</w:t>
      </w:r>
      <w:r w:rsidR="00276EDB">
        <w:rPr>
          <w:rFonts w:hint="eastAsia"/>
          <w:lang w:eastAsia="zh-CN"/>
        </w:rPr>
        <w:t>。</w:t>
      </w:r>
    </w:p>
    <w:p w:rsidR="00D32E7E" w:rsidRDefault="00D32E7E" w:rsidP="0014181F">
      <w:pPr>
        <w:spacing w:line="360" w:lineRule="auto"/>
        <w:ind w:firstLineChars="0" w:firstLine="0"/>
        <w:rPr>
          <w:b/>
          <w:lang w:eastAsia="zh-CN"/>
        </w:rPr>
      </w:pPr>
    </w:p>
    <w:p w:rsidR="0014181F" w:rsidRPr="00EC4C5B" w:rsidRDefault="0014181F" w:rsidP="0014181F">
      <w:pPr>
        <w:spacing w:line="360" w:lineRule="auto"/>
        <w:ind w:firstLineChars="0" w:firstLine="0"/>
        <w:rPr>
          <w:b/>
          <w:lang w:eastAsia="zh-CN"/>
        </w:rPr>
      </w:pPr>
      <w:r w:rsidRPr="00EC4C5B">
        <w:rPr>
          <w:b/>
        </w:rPr>
        <w:t>v1.</w:t>
      </w:r>
      <w:r>
        <w:rPr>
          <w:rFonts w:hint="eastAsia"/>
          <w:b/>
          <w:lang w:eastAsia="zh-CN"/>
        </w:rPr>
        <w:t>3</w:t>
      </w:r>
      <w:r w:rsidRPr="00EC4C5B">
        <w:rPr>
          <w:b/>
        </w:rPr>
        <w:t xml:space="preserve">0 </w:t>
      </w:r>
      <w:r w:rsidRPr="00EC4C5B">
        <w:rPr>
          <w:rFonts w:hint="eastAsia"/>
          <w:b/>
          <w:lang w:eastAsia="zh-CN"/>
        </w:rPr>
        <w:t xml:space="preserve"> </w:t>
      </w:r>
      <w:r w:rsidRPr="00EC4C5B">
        <w:rPr>
          <w:b/>
        </w:rPr>
        <w:t>2019</w:t>
      </w:r>
      <w:r>
        <w:rPr>
          <w:rFonts w:hint="eastAsia"/>
          <w:b/>
          <w:lang w:eastAsia="zh-CN"/>
        </w:rPr>
        <w:t>-</w:t>
      </w:r>
      <w:r w:rsidRPr="00EC4C5B">
        <w:rPr>
          <w:b/>
        </w:rPr>
        <w:t>0</w:t>
      </w:r>
      <w:r>
        <w:rPr>
          <w:rFonts w:hint="eastAsia"/>
          <w:b/>
          <w:lang w:eastAsia="zh-CN"/>
        </w:rPr>
        <w:t>7-25</w:t>
      </w:r>
    </w:p>
    <w:p w:rsidR="0015734B" w:rsidRDefault="0015734B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、更新编译工具链，请使用</w:t>
      </w:r>
      <w:r w:rsidR="0010741E">
        <w:rPr>
          <w:rFonts w:hint="eastAsia"/>
          <w:lang w:eastAsia="zh-CN"/>
        </w:rPr>
        <w:t>文件</w:t>
      </w:r>
      <w:r w:rsidR="0010741E" w:rsidRPr="0010741E">
        <w:rPr>
          <w:lang w:eastAsia="zh-CN"/>
        </w:rPr>
        <w:t>toolchain-7.3.1-e20.tar.bz2</w:t>
      </w:r>
      <w:r w:rsidR="0010741E">
        <w:rPr>
          <w:rFonts w:hint="eastAsia"/>
          <w:lang w:eastAsia="zh-CN"/>
        </w:rPr>
        <w:t>，并将原来解压的</w:t>
      </w:r>
      <w:proofErr w:type="spellStart"/>
      <w:r w:rsidR="0010741E">
        <w:rPr>
          <w:rFonts w:hint="eastAsia"/>
          <w:lang w:eastAsia="zh-CN"/>
        </w:rPr>
        <w:t>toolchain</w:t>
      </w:r>
      <w:proofErr w:type="spellEnd"/>
      <w:r w:rsidR="0010741E">
        <w:rPr>
          <w:rFonts w:hint="eastAsia"/>
          <w:lang w:eastAsia="zh-CN"/>
        </w:rPr>
        <w:t>文件夹删除</w:t>
      </w:r>
      <w:r w:rsidR="001D36FA">
        <w:rPr>
          <w:rFonts w:hint="eastAsia"/>
          <w:lang w:eastAsia="zh-CN"/>
        </w:rPr>
        <w:t>（</w:t>
      </w:r>
      <w:r w:rsidR="001D36FA" w:rsidRPr="005C148A">
        <w:rPr>
          <w:rFonts w:hint="eastAsia"/>
          <w:b/>
          <w:lang w:eastAsia="zh-CN"/>
        </w:rPr>
        <w:t>重要</w:t>
      </w:r>
      <w:r w:rsidR="001D36FA">
        <w:rPr>
          <w:rFonts w:hint="eastAsia"/>
          <w:lang w:eastAsia="zh-CN"/>
        </w:rPr>
        <w:t>）</w:t>
      </w:r>
      <w:r w:rsidR="0010741E">
        <w:rPr>
          <w:rFonts w:hint="eastAsia"/>
          <w:lang w:eastAsia="zh-CN"/>
        </w:rPr>
        <w:t>；</w:t>
      </w:r>
    </w:p>
    <w:p w:rsidR="00541741" w:rsidRDefault="0015734B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FC205A">
        <w:rPr>
          <w:rFonts w:hint="eastAsia"/>
          <w:lang w:eastAsia="zh-CN"/>
        </w:rPr>
        <w:t>更新</w:t>
      </w:r>
      <w:r w:rsidR="00541741">
        <w:rPr>
          <w:rFonts w:hint="eastAsia"/>
          <w:lang w:eastAsia="zh-CN"/>
        </w:rPr>
        <w:t>工具</w:t>
      </w:r>
      <w:r w:rsidR="00813E0D">
        <w:rPr>
          <w:rFonts w:hint="eastAsia"/>
          <w:lang w:eastAsia="zh-CN"/>
        </w:rPr>
        <w:t>flash_loader</w:t>
      </w:r>
      <w:r w:rsidR="00541741">
        <w:rPr>
          <w:rFonts w:hint="eastAsia"/>
          <w:lang w:eastAsia="zh-CN"/>
        </w:rPr>
        <w:t>到</w:t>
      </w:r>
      <w:r w:rsidR="00541741">
        <w:rPr>
          <w:rFonts w:hint="eastAsia"/>
          <w:lang w:eastAsia="zh-CN"/>
        </w:rPr>
        <w:t>v1.0.6</w:t>
      </w:r>
      <w:r w:rsidR="00541741">
        <w:rPr>
          <w:rFonts w:hint="eastAsia"/>
          <w:lang w:eastAsia="zh-CN"/>
        </w:rPr>
        <w:t>版本；</w:t>
      </w:r>
    </w:p>
    <w:p w:rsidR="00E72FA2" w:rsidRDefault="00B028C9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FC205A">
        <w:rPr>
          <w:rFonts w:hint="eastAsia"/>
          <w:lang w:eastAsia="zh-CN"/>
        </w:rPr>
        <w:t>更新</w:t>
      </w:r>
      <w:r w:rsidR="00E72FA2">
        <w:rPr>
          <w:rFonts w:hint="eastAsia"/>
          <w:lang w:eastAsia="zh-CN"/>
        </w:rPr>
        <w:t>工具</w:t>
      </w:r>
      <w:r w:rsidR="00E72FA2" w:rsidRPr="00E72FA2">
        <w:rPr>
          <w:lang w:eastAsia="zh-CN"/>
        </w:rPr>
        <w:t>EQController</w:t>
      </w:r>
      <w:r w:rsidR="00813E0D">
        <w:rPr>
          <w:rFonts w:hint="eastAsia"/>
          <w:lang w:eastAsia="zh-CN"/>
        </w:rPr>
        <w:t>到</w:t>
      </w:r>
      <w:r w:rsidR="00E72FA2" w:rsidRPr="00E72FA2">
        <w:rPr>
          <w:lang w:eastAsia="zh-CN"/>
        </w:rPr>
        <w:t>V2.0.5</w:t>
      </w:r>
      <w:r w:rsidR="00E72FA2">
        <w:rPr>
          <w:rFonts w:hint="eastAsia"/>
          <w:lang w:eastAsia="zh-CN"/>
        </w:rPr>
        <w:t>版本；</w:t>
      </w:r>
    </w:p>
    <w:p w:rsidR="00E24F78" w:rsidRDefault="00B7016D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FC205A">
        <w:rPr>
          <w:rFonts w:hint="eastAsia"/>
          <w:lang w:eastAsia="zh-CN"/>
        </w:rPr>
        <w:t>增加</w:t>
      </w:r>
      <w:r w:rsidR="0015734B">
        <w:rPr>
          <w:rFonts w:hint="eastAsia"/>
          <w:lang w:eastAsia="zh-CN"/>
        </w:rPr>
        <w:t>支持源代码、烧录代码的加密；</w:t>
      </w:r>
    </w:p>
    <w:p w:rsidR="00A3526B" w:rsidRDefault="00CF4A30" w:rsidP="00A3526B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5</w:t>
      </w:r>
      <w:r w:rsidR="00AA2660">
        <w:rPr>
          <w:rFonts w:hint="eastAsia"/>
          <w:lang w:eastAsia="zh-CN"/>
        </w:rPr>
        <w:t>、</w:t>
      </w:r>
      <w:r w:rsidR="00D55756">
        <w:rPr>
          <w:rFonts w:hint="eastAsia"/>
          <w:lang w:eastAsia="zh-CN"/>
        </w:rPr>
        <w:t>完善</w:t>
      </w:r>
      <w:r w:rsidR="00A3526B">
        <w:rPr>
          <w:rFonts w:hint="eastAsia"/>
          <w:lang w:eastAsia="zh-CN"/>
        </w:rPr>
        <w:t>u</w:t>
      </w:r>
      <w:r w:rsidR="00A3526B">
        <w:rPr>
          <w:rFonts w:hint="eastAsia"/>
          <w:lang w:eastAsia="zh-CN"/>
        </w:rPr>
        <w:t>盘</w:t>
      </w:r>
      <w:r w:rsidR="00A3526B">
        <w:rPr>
          <w:rFonts w:hint="eastAsia"/>
          <w:lang w:eastAsia="zh-CN"/>
        </w:rPr>
        <w:t>/</w:t>
      </w:r>
      <w:proofErr w:type="spellStart"/>
      <w:r w:rsidR="00A3526B">
        <w:rPr>
          <w:rFonts w:hint="eastAsia"/>
          <w:lang w:eastAsia="zh-CN"/>
        </w:rPr>
        <w:t>sd</w:t>
      </w:r>
      <w:proofErr w:type="spellEnd"/>
      <w:r w:rsidR="00A3526B">
        <w:rPr>
          <w:rFonts w:hint="eastAsia"/>
          <w:lang w:eastAsia="zh-CN"/>
        </w:rPr>
        <w:t>卡升级功能（无需拉低</w:t>
      </w:r>
      <w:r w:rsidR="00A3526B">
        <w:rPr>
          <w:rFonts w:hint="eastAsia"/>
          <w:lang w:eastAsia="zh-CN"/>
        </w:rPr>
        <w:t>PB9</w:t>
      </w:r>
      <w:r w:rsidR="00A3526B">
        <w:rPr>
          <w:rFonts w:hint="eastAsia"/>
          <w:lang w:eastAsia="zh-CN"/>
        </w:rPr>
        <w:t>）；</w:t>
      </w:r>
    </w:p>
    <w:p w:rsidR="00AA2660" w:rsidRDefault="00FC205A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D55756">
        <w:rPr>
          <w:rFonts w:hint="eastAsia"/>
          <w:lang w:eastAsia="zh-CN"/>
        </w:rPr>
        <w:t>完善</w:t>
      </w:r>
      <w:r w:rsidR="002243B6">
        <w:rPr>
          <w:rFonts w:hint="eastAsia"/>
          <w:lang w:eastAsia="zh-CN"/>
        </w:rPr>
        <w:t>各音效算法；</w:t>
      </w:r>
    </w:p>
    <w:p w:rsidR="002243B6" w:rsidRDefault="002243B6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D55756">
        <w:rPr>
          <w:rFonts w:hint="eastAsia"/>
          <w:lang w:eastAsia="zh-CN"/>
        </w:rPr>
        <w:t>完善</w:t>
      </w:r>
      <w:r>
        <w:rPr>
          <w:rFonts w:hint="eastAsia"/>
          <w:lang w:eastAsia="zh-CN"/>
        </w:rPr>
        <w:t>蓝牙</w:t>
      </w:r>
      <w:r w:rsidR="00313C3D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；</w:t>
      </w:r>
    </w:p>
    <w:p w:rsidR="002243B6" w:rsidRDefault="002243B6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D55756">
        <w:rPr>
          <w:rFonts w:hint="eastAsia"/>
          <w:lang w:eastAsia="zh-CN"/>
        </w:rPr>
        <w:t>完善</w:t>
      </w:r>
      <w:r w:rsidR="00313C3D">
        <w:rPr>
          <w:rFonts w:hint="eastAsia"/>
          <w:lang w:eastAsia="zh-CN"/>
        </w:rPr>
        <w:t>各</w:t>
      </w:r>
      <w:r w:rsidR="00C3620D">
        <w:rPr>
          <w:rFonts w:hint="eastAsia"/>
          <w:lang w:eastAsia="zh-CN"/>
        </w:rPr>
        <w:t>模块</w:t>
      </w:r>
      <w:r w:rsidR="00313C3D">
        <w:rPr>
          <w:rFonts w:hint="eastAsia"/>
          <w:lang w:eastAsia="zh-CN"/>
        </w:rPr>
        <w:t>驱动</w:t>
      </w:r>
      <w:r w:rsidR="00C3620D">
        <w:rPr>
          <w:rFonts w:hint="eastAsia"/>
          <w:lang w:eastAsia="zh-CN"/>
        </w:rPr>
        <w:t>；</w:t>
      </w:r>
    </w:p>
    <w:p w:rsidR="00C3620D" w:rsidRDefault="00C3620D" w:rsidP="00561BAE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1C284A">
        <w:rPr>
          <w:rFonts w:hint="eastAsia"/>
          <w:lang w:eastAsia="zh-CN"/>
        </w:rPr>
        <w:t>解决了一些已知问题。</w:t>
      </w:r>
    </w:p>
    <w:p w:rsidR="0014181F" w:rsidRDefault="0014181F" w:rsidP="00561BAE">
      <w:pPr>
        <w:spacing w:line="360" w:lineRule="auto"/>
        <w:ind w:firstLineChars="0" w:firstLine="0"/>
        <w:rPr>
          <w:lang w:eastAsia="zh-CN"/>
        </w:rPr>
      </w:pPr>
    </w:p>
    <w:p w:rsidR="00C20A9D" w:rsidRPr="00EC4C5B" w:rsidRDefault="00C20A9D" w:rsidP="009442D4">
      <w:pPr>
        <w:spacing w:line="360" w:lineRule="auto"/>
        <w:ind w:firstLineChars="0" w:firstLine="0"/>
        <w:rPr>
          <w:b/>
          <w:lang w:eastAsia="zh-CN"/>
        </w:rPr>
      </w:pPr>
      <w:r w:rsidRPr="00EC4C5B">
        <w:rPr>
          <w:b/>
        </w:rPr>
        <w:t>v1.</w:t>
      </w:r>
      <w:r w:rsidRPr="00EC4C5B">
        <w:rPr>
          <w:rFonts w:hint="eastAsia"/>
          <w:b/>
          <w:lang w:eastAsia="zh-CN"/>
        </w:rPr>
        <w:t>2</w:t>
      </w:r>
      <w:r w:rsidRPr="00EC4C5B">
        <w:rPr>
          <w:b/>
        </w:rPr>
        <w:t xml:space="preserve">0 </w:t>
      </w:r>
      <w:r w:rsidRPr="00EC4C5B">
        <w:rPr>
          <w:rFonts w:hint="eastAsia"/>
          <w:b/>
          <w:lang w:eastAsia="zh-CN"/>
        </w:rPr>
        <w:t xml:space="preserve"> </w:t>
      </w:r>
      <w:r w:rsidRPr="00EC4C5B">
        <w:rPr>
          <w:b/>
        </w:rPr>
        <w:t>2019</w:t>
      </w:r>
      <w:r w:rsidR="009442D4">
        <w:rPr>
          <w:rFonts w:hint="eastAsia"/>
          <w:b/>
          <w:lang w:eastAsia="zh-CN"/>
        </w:rPr>
        <w:t>-</w:t>
      </w:r>
      <w:r w:rsidRPr="00EC4C5B">
        <w:rPr>
          <w:b/>
        </w:rPr>
        <w:t>0</w:t>
      </w:r>
      <w:r w:rsidRPr="00EC4C5B">
        <w:rPr>
          <w:rFonts w:hint="eastAsia"/>
          <w:b/>
          <w:lang w:eastAsia="zh-CN"/>
        </w:rPr>
        <w:t>3</w:t>
      </w:r>
      <w:r w:rsidR="009442D4">
        <w:rPr>
          <w:rFonts w:hint="eastAsia"/>
          <w:b/>
          <w:lang w:eastAsia="zh-CN"/>
        </w:rPr>
        <w:t>-</w:t>
      </w:r>
      <w:r w:rsidRPr="00EC4C5B">
        <w:rPr>
          <w:rFonts w:hint="eastAsia"/>
          <w:b/>
          <w:lang w:eastAsia="zh-CN"/>
        </w:rPr>
        <w:t>29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、增加外挂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录音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播放功能；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、增加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盘</w:t>
      </w:r>
      <w:r>
        <w:rPr>
          <w:rFonts w:hint="eastAsia"/>
          <w:lang w:eastAsia="zh-CN"/>
        </w:rPr>
        <w:t>/SD</w:t>
      </w:r>
      <w:r>
        <w:rPr>
          <w:rFonts w:hint="eastAsia"/>
          <w:lang w:eastAsia="zh-CN"/>
        </w:rPr>
        <w:t>卡升级（不用按键的方式，原来按键方式仍保留）；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、完善软关机处理；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、完善录音模式；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、音效优化整理；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、增加各场景模式下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频率可配置；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、增加蓝牙</w:t>
      </w:r>
      <w:r>
        <w:rPr>
          <w:rFonts w:hint="eastAsia"/>
          <w:lang w:eastAsia="zh-CN"/>
        </w:rPr>
        <w:t>FCC</w:t>
      </w:r>
      <w:r>
        <w:rPr>
          <w:rFonts w:hint="eastAsia"/>
          <w:lang w:eastAsia="zh-CN"/>
        </w:rPr>
        <w:t>定频功能；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、完善</w:t>
      </w:r>
      <w:r>
        <w:rPr>
          <w:rFonts w:hint="eastAsia"/>
          <w:lang w:eastAsia="zh-CN"/>
        </w:rPr>
        <w:t>I2S</w:t>
      </w:r>
      <w:r>
        <w:rPr>
          <w:rFonts w:hint="eastAsia"/>
          <w:lang w:eastAsia="zh-CN"/>
        </w:rPr>
        <w:t>支持；</w:t>
      </w:r>
    </w:p>
    <w:p w:rsidR="00C20A9D" w:rsidRDefault="00C20A9D" w:rsidP="009442D4">
      <w:pPr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、增加蓝牙回连时可被搜索连接的功能；</w:t>
      </w:r>
    </w:p>
    <w:p w:rsidR="00C20A9D" w:rsidRDefault="00C20A9D" w:rsidP="009442D4">
      <w:pPr>
        <w:widowControl w:val="0"/>
        <w:autoSpaceDE w:val="0"/>
        <w:autoSpaceDN w:val="0"/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、增加</w:t>
      </w:r>
      <w:r w:rsidRPr="004B6D61">
        <w:rPr>
          <w:rFonts w:hint="eastAsia"/>
          <w:lang w:eastAsia="zh-CN"/>
        </w:rPr>
        <w:t>支持插入充电后自动关机复位进入充电模式</w:t>
      </w:r>
      <w:r>
        <w:rPr>
          <w:rFonts w:hint="eastAsia"/>
          <w:lang w:eastAsia="zh-CN"/>
        </w:rPr>
        <w:t>；</w:t>
      </w:r>
    </w:p>
    <w:p w:rsidR="00C20A9D" w:rsidRDefault="00C20A9D" w:rsidP="009442D4">
      <w:pPr>
        <w:widowControl w:val="0"/>
        <w:autoSpaceDE w:val="0"/>
        <w:autoSpaceDN w:val="0"/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、增加</w:t>
      </w:r>
      <w:r>
        <w:rPr>
          <w:rFonts w:hint="eastAsia"/>
          <w:lang w:eastAsia="zh-CN"/>
        </w:rPr>
        <w:t>MMC</w:t>
      </w:r>
      <w:r>
        <w:rPr>
          <w:rFonts w:hint="eastAsia"/>
          <w:lang w:eastAsia="zh-CN"/>
        </w:rPr>
        <w:t>卡支持；</w:t>
      </w:r>
    </w:p>
    <w:p w:rsidR="00C20A9D" w:rsidRDefault="00C20A9D" w:rsidP="009442D4">
      <w:pPr>
        <w:widowControl w:val="0"/>
        <w:autoSpaceDE w:val="0"/>
        <w:autoSpaceDN w:val="0"/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、增加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版本芯片支持；</w:t>
      </w:r>
    </w:p>
    <w:p w:rsidR="00C20A9D" w:rsidRDefault="00C20A9D" w:rsidP="009442D4">
      <w:pPr>
        <w:widowControl w:val="0"/>
        <w:autoSpaceDE w:val="0"/>
        <w:autoSpaceDN w:val="0"/>
        <w:spacing w:line="36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、增加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声卡共存功能。</w:t>
      </w:r>
    </w:p>
    <w:p w:rsidR="00C20A9D" w:rsidRDefault="00C20A9D" w:rsidP="00561BAE">
      <w:pPr>
        <w:spacing w:line="360" w:lineRule="auto"/>
        <w:rPr>
          <w:lang w:eastAsia="zh-CN"/>
        </w:rPr>
      </w:pPr>
    </w:p>
    <w:p w:rsidR="00C20A9D" w:rsidRPr="00EC4C5B" w:rsidRDefault="00C20A9D" w:rsidP="009442D4">
      <w:pPr>
        <w:spacing w:line="360" w:lineRule="auto"/>
        <w:ind w:firstLineChars="0" w:firstLine="0"/>
        <w:rPr>
          <w:b/>
        </w:rPr>
      </w:pPr>
      <w:r w:rsidRPr="00EC4C5B">
        <w:rPr>
          <w:b/>
        </w:rPr>
        <w:t xml:space="preserve">v1.10 </w:t>
      </w:r>
      <w:r w:rsidRPr="00EC4C5B">
        <w:rPr>
          <w:rFonts w:hint="eastAsia"/>
          <w:b/>
          <w:lang w:eastAsia="zh-CN"/>
        </w:rPr>
        <w:t xml:space="preserve"> </w:t>
      </w:r>
      <w:r w:rsidRPr="00EC4C5B">
        <w:rPr>
          <w:b/>
        </w:rPr>
        <w:t>2019</w:t>
      </w:r>
      <w:r w:rsidR="009442D4">
        <w:rPr>
          <w:rFonts w:hint="eastAsia"/>
          <w:b/>
          <w:lang w:eastAsia="zh-CN"/>
        </w:rPr>
        <w:t>-</w:t>
      </w:r>
      <w:r w:rsidRPr="00EC4C5B">
        <w:rPr>
          <w:b/>
        </w:rPr>
        <w:t>01</w:t>
      </w:r>
      <w:r w:rsidR="009442D4">
        <w:rPr>
          <w:rFonts w:hint="eastAsia"/>
          <w:b/>
          <w:lang w:eastAsia="zh-CN"/>
        </w:rPr>
        <w:t>-</w:t>
      </w:r>
      <w:r w:rsidRPr="00EC4C5B">
        <w:rPr>
          <w:b/>
        </w:rPr>
        <w:t>19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、修复大容量（</w:t>
      </w:r>
      <w:r>
        <w:rPr>
          <w:rFonts w:hint="eastAsia"/>
        </w:rPr>
        <w:t>64G/128G</w:t>
      </w:r>
      <w:r>
        <w:rPr>
          <w:rFonts w:hint="eastAsia"/>
        </w:rPr>
        <w:t>）</w:t>
      </w:r>
      <w:r>
        <w:rPr>
          <w:rFonts w:hint="eastAsia"/>
        </w:rPr>
        <w:t>SD</w:t>
      </w:r>
      <w:r>
        <w:rPr>
          <w:rFonts w:hint="eastAsia"/>
        </w:rPr>
        <w:t>卡会将</w:t>
      </w:r>
      <w:r>
        <w:rPr>
          <w:rFonts w:hint="eastAsia"/>
        </w:rPr>
        <w:t>VCC</w:t>
      </w:r>
      <w:r>
        <w:rPr>
          <w:rFonts w:hint="eastAsia"/>
        </w:rPr>
        <w:t>拉低太多的问题；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、修复</w:t>
      </w:r>
      <w:r>
        <w:rPr>
          <w:rFonts w:hint="eastAsia"/>
        </w:rPr>
        <w:t>sl.bin</w:t>
      </w:r>
      <w:r>
        <w:rPr>
          <w:rFonts w:hint="eastAsia"/>
        </w:rPr>
        <w:t>文件太大的问题；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、修复部分带</w:t>
      </w:r>
      <w:r>
        <w:rPr>
          <w:rFonts w:hint="eastAsia"/>
        </w:rPr>
        <w:t>id3</w:t>
      </w:r>
      <w:r>
        <w:rPr>
          <w:rFonts w:hint="eastAsia"/>
        </w:rPr>
        <w:t>信息的</w:t>
      </w:r>
      <w:r>
        <w:rPr>
          <w:rFonts w:hint="eastAsia"/>
        </w:rPr>
        <w:t>mp3</w:t>
      </w:r>
      <w:r>
        <w:rPr>
          <w:rFonts w:hint="eastAsia"/>
        </w:rPr>
        <w:t>文件不能播放的问题；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、修复工具不支持</w:t>
      </w:r>
      <w:r>
        <w:rPr>
          <w:rFonts w:hint="eastAsia"/>
        </w:rPr>
        <w:t>XP</w:t>
      </w:r>
      <w:r>
        <w:rPr>
          <w:rFonts w:hint="eastAsia"/>
        </w:rPr>
        <w:t>系统的问题；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、修复了严重影响蓝牙通信距离的问题；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、增加支持</w:t>
      </w:r>
      <w:proofErr w:type="spellStart"/>
      <w:r>
        <w:rPr>
          <w:rFonts w:hint="eastAsia"/>
        </w:rPr>
        <w:t>mic</w:t>
      </w:r>
      <w:proofErr w:type="spellEnd"/>
      <w:r>
        <w:rPr>
          <w:rFonts w:hint="eastAsia"/>
        </w:rPr>
        <w:t>和</w:t>
      </w:r>
      <w:r>
        <w:rPr>
          <w:rFonts w:hint="eastAsia"/>
        </w:rPr>
        <w:t>playback</w:t>
      </w:r>
      <w:r>
        <w:rPr>
          <w:rFonts w:hint="eastAsia"/>
        </w:rPr>
        <w:t>混音之后的</w:t>
      </w:r>
      <w:r>
        <w:rPr>
          <w:rFonts w:hint="eastAsia"/>
        </w:rPr>
        <w:t>karaoke</w:t>
      </w:r>
      <w:r>
        <w:rPr>
          <w:rFonts w:hint="eastAsia"/>
        </w:rPr>
        <w:t>频谱检测</w:t>
      </w:r>
      <w:r>
        <w:rPr>
          <w:rFonts w:hint="eastAsia"/>
        </w:rPr>
        <w:t xml:space="preserve">; 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、修复快速切换模式程序挂死问题；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、频谱计算优化，改用</w:t>
      </w:r>
      <w:r>
        <w:rPr>
          <w:rFonts w:hint="eastAsia"/>
        </w:rPr>
        <w:t>6</w:t>
      </w:r>
      <w:r>
        <w:rPr>
          <w:rFonts w:hint="eastAsia"/>
        </w:rPr>
        <w:t>段；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9</w:t>
      </w:r>
      <w:r>
        <w:rPr>
          <w:rFonts w:hint="eastAsia"/>
        </w:rPr>
        <w:t>、完善录音功能；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、卡拉</w:t>
      </w:r>
      <w:r>
        <w:rPr>
          <w:rFonts w:hint="eastAsia"/>
        </w:rPr>
        <w:t>OK</w:t>
      </w:r>
      <w:r>
        <w:rPr>
          <w:rFonts w:hint="eastAsia"/>
        </w:rPr>
        <w:t>支持</w:t>
      </w:r>
      <w:r>
        <w:rPr>
          <w:rFonts w:hint="eastAsia"/>
        </w:rPr>
        <w:t>MIC</w:t>
      </w:r>
      <w:r>
        <w:rPr>
          <w:rFonts w:hint="eastAsia"/>
        </w:rPr>
        <w:t>切换；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11</w:t>
      </w:r>
      <w:r>
        <w:rPr>
          <w:rFonts w:hint="eastAsia"/>
        </w:rPr>
        <w:t>、修复手机未插</w:t>
      </w:r>
      <w:r>
        <w:rPr>
          <w:rFonts w:hint="eastAsia"/>
        </w:rPr>
        <w:t>SIM</w:t>
      </w:r>
      <w:r>
        <w:rPr>
          <w:rFonts w:hint="eastAsia"/>
        </w:rPr>
        <w:t>卡时拨打电话异常的问题；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、音量支持前置设置模式，在音效处理前设置音量；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13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mic</w:t>
      </w:r>
      <w:proofErr w:type="spellEnd"/>
      <w:r>
        <w:rPr>
          <w:rFonts w:hint="eastAsia"/>
        </w:rPr>
        <w:t>和一路</w:t>
      </w:r>
      <w:proofErr w:type="spellStart"/>
      <w:r>
        <w:rPr>
          <w:rFonts w:hint="eastAsia"/>
        </w:rPr>
        <w:t>linein</w:t>
      </w:r>
      <w:proofErr w:type="spellEnd"/>
      <w:r>
        <w:rPr>
          <w:rFonts w:hint="eastAsia"/>
        </w:rPr>
        <w:t>（</w:t>
      </w:r>
      <w:r>
        <w:rPr>
          <w:rFonts w:hint="eastAsia"/>
        </w:rPr>
        <w:t>0/1</w:t>
      </w:r>
      <w:r>
        <w:rPr>
          <w:rFonts w:hint="eastAsia"/>
        </w:rPr>
        <w:t>）单独混音，可以通过</w:t>
      </w:r>
      <w:proofErr w:type="spellStart"/>
      <w:r>
        <w:rPr>
          <w:rFonts w:hint="eastAsia"/>
        </w:rPr>
        <w:t>audio_service_cmd</w:t>
      </w:r>
      <w:proofErr w:type="spellEnd"/>
      <w:r>
        <w:rPr>
          <w:rFonts w:hint="eastAsia"/>
        </w:rPr>
        <w:t>切换</w:t>
      </w:r>
      <w:r>
        <w:rPr>
          <w:rFonts w:hint="eastAsia"/>
        </w:rPr>
        <w:t>0/1</w:t>
      </w:r>
      <w:r>
        <w:rPr>
          <w:rFonts w:hint="eastAsia"/>
        </w:rPr>
        <w:t>，或者屏蔽；</w:t>
      </w:r>
    </w:p>
    <w:p w:rsidR="00C20A9D" w:rsidRDefault="00C20A9D" w:rsidP="00561BAE">
      <w:pPr>
        <w:spacing w:line="360" w:lineRule="auto"/>
      </w:pPr>
    </w:p>
    <w:p w:rsidR="00C20A9D" w:rsidRPr="00EC4C5B" w:rsidRDefault="00C20A9D" w:rsidP="009442D4">
      <w:pPr>
        <w:spacing w:line="360" w:lineRule="auto"/>
        <w:ind w:firstLineChars="0" w:firstLine="0"/>
        <w:rPr>
          <w:b/>
        </w:rPr>
      </w:pPr>
      <w:r w:rsidRPr="00EC4C5B">
        <w:rPr>
          <w:b/>
        </w:rPr>
        <w:t>v1.09  2019</w:t>
      </w:r>
      <w:r w:rsidR="009442D4">
        <w:rPr>
          <w:rFonts w:hint="eastAsia"/>
          <w:b/>
          <w:lang w:eastAsia="zh-CN"/>
        </w:rPr>
        <w:t>-</w:t>
      </w:r>
      <w:r w:rsidRPr="00EC4C5B">
        <w:rPr>
          <w:b/>
        </w:rPr>
        <w:t>01</w:t>
      </w:r>
      <w:r w:rsidR="009442D4">
        <w:rPr>
          <w:rFonts w:hint="eastAsia"/>
          <w:b/>
          <w:lang w:eastAsia="zh-CN"/>
        </w:rPr>
        <w:t>-</w:t>
      </w:r>
      <w:r w:rsidRPr="00EC4C5B">
        <w:rPr>
          <w:b/>
        </w:rPr>
        <w:t>03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、增加全模式调</w:t>
      </w:r>
      <w:r>
        <w:rPr>
          <w:rFonts w:hint="eastAsia"/>
        </w:rPr>
        <w:t>EQ/</w:t>
      </w:r>
      <w:r>
        <w:rPr>
          <w:rFonts w:hint="eastAsia"/>
        </w:rPr>
        <w:t>音效功能；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、完善连</w:t>
      </w:r>
      <w:r>
        <w:rPr>
          <w:rFonts w:hint="eastAsia"/>
        </w:rPr>
        <w:t>PC</w:t>
      </w:r>
      <w:r>
        <w:rPr>
          <w:rFonts w:hint="eastAsia"/>
        </w:rPr>
        <w:t>兼容性；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、增加</w:t>
      </w:r>
      <w:r>
        <w:rPr>
          <w:rFonts w:hint="eastAsia"/>
        </w:rPr>
        <w:t>3D</w:t>
      </w:r>
      <w:r>
        <w:rPr>
          <w:rFonts w:hint="eastAsia"/>
        </w:rPr>
        <w:t>音效功能；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、增加</w:t>
      </w:r>
      <w:proofErr w:type="spellStart"/>
      <w:r>
        <w:rPr>
          <w:rFonts w:hint="eastAsia"/>
        </w:rPr>
        <w:t>keyadc</w:t>
      </w:r>
      <w:proofErr w:type="spellEnd"/>
      <w:r>
        <w:rPr>
          <w:rFonts w:hint="eastAsia"/>
        </w:rPr>
        <w:t>复用功能；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、修复了</w:t>
      </w:r>
      <w:r>
        <w:rPr>
          <w:rFonts w:hint="eastAsia"/>
        </w:rPr>
        <w:t>RF</w:t>
      </w:r>
      <w:r>
        <w:rPr>
          <w:rFonts w:hint="eastAsia"/>
        </w:rPr>
        <w:t>模块可能异常的问题；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、修复</w:t>
      </w:r>
      <w:r>
        <w:rPr>
          <w:rFonts w:hint="eastAsia"/>
        </w:rPr>
        <w:t>ape</w:t>
      </w:r>
      <w:r>
        <w:rPr>
          <w:rFonts w:hint="eastAsia"/>
        </w:rPr>
        <w:t>文件播放异常的问题；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、增加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/TF</w:t>
      </w:r>
      <w:r>
        <w:rPr>
          <w:rFonts w:hint="eastAsia"/>
        </w:rPr>
        <w:t>卡升级的功能</w:t>
      </w:r>
      <w:r>
        <w:rPr>
          <w:rFonts w:hint="eastAsia"/>
        </w:rPr>
        <w:t>(tools\</w:t>
      </w:r>
      <w:proofErr w:type="spellStart"/>
      <w:r>
        <w:rPr>
          <w:rFonts w:hint="eastAsia"/>
        </w:rPr>
        <w:t>makeupdate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、增加</w:t>
      </w:r>
      <w:proofErr w:type="spellStart"/>
      <w:r>
        <w:rPr>
          <w:rFonts w:hint="eastAsia"/>
        </w:rPr>
        <w:t>SLink</w:t>
      </w:r>
      <w:proofErr w:type="spellEnd"/>
      <w:r>
        <w:rPr>
          <w:rFonts w:hint="eastAsia"/>
        </w:rPr>
        <w:t>开发说明。</w:t>
      </w:r>
    </w:p>
    <w:p w:rsidR="00C20A9D" w:rsidRDefault="00C20A9D" w:rsidP="00561BAE">
      <w:pPr>
        <w:spacing w:line="360" w:lineRule="auto"/>
      </w:pPr>
    </w:p>
    <w:p w:rsidR="00C20A9D" w:rsidRPr="00EC4C5B" w:rsidRDefault="00C20A9D" w:rsidP="009442D4">
      <w:pPr>
        <w:spacing w:line="360" w:lineRule="auto"/>
        <w:ind w:firstLineChars="0" w:firstLine="0"/>
        <w:rPr>
          <w:b/>
        </w:rPr>
      </w:pPr>
      <w:r w:rsidRPr="00EC4C5B">
        <w:rPr>
          <w:b/>
        </w:rPr>
        <w:t>v1.08  2018</w:t>
      </w:r>
      <w:r w:rsidR="00EC4C5B">
        <w:rPr>
          <w:rFonts w:hint="eastAsia"/>
          <w:b/>
          <w:lang w:eastAsia="zh-CN"/>
        </w:rPr>
        <w:t>-</w:t>
      </w:r>
      <w:r w:rsidRPr="00EC4C5B">
        <w:rPr>
          <w:b/>
        </w:rPr>
        <w:t>12</w:t>
      </w:r>
      <w:r w:rsidR="00EC4C5B">
        <w:rPr>
          <w:rFonts w:hint="eastAsia"/>
          <w:b/>
          <w:lang w:eastAsia="zh-CN"/>
        </w:rPr>
        <w:t>-</w:t>
      </w:r>
      <w:r w:rsidRPr="00EC4C5B">
        <w:rPr>
          <w:b/>
        </w:rPr>
        <w:t>24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、增大</w:t>
      </w:r>
      <w:r>
        <w:rPr>
          <w:rFonts w:hint="eastAsia"/>
        </w:rPr>
        <w:t>BANK</w:t>
      </w:r>
      <w:r>
        <w:rPr>
          <w:rFonts w:hint="eastAsia"/>
        </w:rPr>
        <w:t>总大小；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、修复通话噪音问题；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、修复</w:t>
      </w:r>
      <w:r>
        <w:rPr>
          <w:rFonts w:hint="eastAsia"/>
        </w:rPr>
        <w:t>ape</w:t>
      </w:r>
      <w:r>
        <w:rPr>
          <w:rFonts w:hint="eastAsia"/>
        </w:rPr>
        <w:t>文件播放异常的问题；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、修复高</w:t>
      </w:r>
      <w:r>
        <w:rPr>
          <w:rFonts w:hint="eastAsia"/>
        </w:rPr>
        <w:t>/</w:t>
      </w:r>
      <w:r>
        <w:rPr>
          <w:rFonts w:hint="eastAsia"/>
        </w:rPr>
        <w:t>低音调节卡顿的问题；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、卡拉</w:t>
      </w:r>
      <w:r>
        <w:rPr>
          <w:rFonts w:hint="eastAsia"/>
        </w:rPr>
        <w:t>OK</w:t>
      </w:r>
      <w:r>
        <w:rPr>
          <w:rFonts w:hint="eastAsia"/>
        </w:rPr>
        <w:t>模式支持声道</w:t>
      </w:r>
      <w:proofErr w:type="spellStart"/>
      <w:r>
        <w:rPr>
          <w:rFonts w:hint="eastAsia"/>
        </w:rPr>
        <w:t>linein</w:t>
      </w:r>
      <w:proofErr w:type="spellEnd"/>
      <w:r>
        <w:rPr>
          <w:rFonts w:hint="eastAsia"/>
        </w:rPr>
        <w:t>，支持</w:t>
      </w:r>
      <w:r>
        <w:rPr>
          <w:rFonts w:hint="eastAsia"/>
        </w:rPr>
        <w:t>MIC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linein</w:t>
      </w:r>
      <w:proofErr w:type="spellEnd"/>
      <w:r>
        <w:rPr>
          <w:rFonts w:hint="eastAsia"/>
        </w:rPr>
        <w:t>输入</w:t>
      </w:r>
      <w:r>
        <w:rPr>
          <w:rFonts w:hint="eastAsia"/>
        </w:rPr>
        <w:t xml:space="preserve">; </w:t>
      </w:r>
    </w:p>
    <w:p w:rsidR="00C20A9D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、增加播放过程中插播能用提示音功能；</w:t>
      </w:r>
    </w:p>
    <w:p w:rsidR="00C20A9D" w:rsidRPr="00B65F16" w:rsidRDefault="00C20A9D" w:rsidP="009442D4">
      <w:pPr>
        <w:spacing w:line="360" w:lineRule="auto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、增加</w:t>
      </w:r>
      <w:r>
        <w:rPr>
          <w:rFonts w:hint="eastAsia"/>
        </w:rPr>
        <w:t>EQ/</w:t>
      </w:r>
      <w:r>
        <w:rPr>
          <w:rFonts w:hint="eastAsia"/>
        </w:rPr>
        <w:t>音效数据下载功能。</w:t>
      </w:r>
    </w:p>
    <w:p w:rsidR="00C20A9D" w:rsidRDefault="00C20A9D" w:rsidP="00561BAE">
      <w:pPr>
        <w:spacing w:line="360" w:lineRule="auto"/>
        <w:ind w:firstLineChars="0" w:firstLine="0"/>
        <w:rPr>
          <w:lang w:eastAsia="zh-CN"/>
        </w:rPr>
      </w:pPr>
    </w:p>
    <w:p w:rsidR="00C20A9D" w:rsidRDefault="00C20A9D" w:rsidP="00561BAE">
      <w:pPr>
        <w:spacing w:line="360" w:lineRule="auto"/>
        <w:ind w:firstLineChars="0" w:firstLine="0"/>
        <w:rPr>
          <w:lang w:eastAsia="zh-CN"/>
        </w:rPr>
      </w:pPr>
    </w:p>
    <w:p w:rsidR="00C20A9D" w:rsidRPr="00E24F78" w:rsidRDefault="00C20A9D" w:rsidP="00561BAE">
      <w:pPr>
        <w:spacing w:line="360" w:lineRule="auto"/>
        <w:ind w:firstLineChars="0" w:firstLine="0"/>
        <w:rPr>
          <w:lang w:eastAsia="zh-CN"/>
        </w:rPr>
      </w:pPr>
    </w:p>
    <w:sectPr w:rsidR="00C20A9D" w:rsidRPr="00E24F78" w:rsidSect="00D076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023" w:rsidRDefault="00CD3023">
      <w:r>
        <w:separator/>
      </w:r>
    </w:p>
  </w:endnote>
  <w:endnote w:type="continuationSeparator" w:id="0">
    <w:p w:rsidR="00CD3023" w:rsidRDefault="00CD3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文泉驿微米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3E4ECE">
    <w:pPr>
      <w:ind w:firstLineChars="0" w:firstLine="0"/>
      <w:rPr>
        <w:rFonts w:ascii="Arial" w:hAnsi="Arial"/>
        <w:b/>
        <w:sz w:val="18"/>
        <w:szCs w:val="18"/>
        <w:lang w:eastAsia="zh-CN"/>
      </w:rPr>
    </w:pPr>
    <w:r w:rsidRPr="003E4EC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4097" type="#_x0000_t202" style="position:absolute;left:0;text-align:left;margin-left:51.8pt;margin-top:-42.2pt;width:467pt;height:43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" filled="f" stroked="f">
          <v:textbox>
            <w:txbxContent>
              <w:p w:rsidR="00FF0CAC" w:rsidRDefault="005D4307">
                <w:pPr>
                  <w:pStyle w:val="a6"/>
                  <w:ind w:firstLine="360"/>
                  <w:jc w:val="center"/>
                  <w:rPr>
                    <w:rFonts w:ascii="宋体" w:hAnsi="宋体"/>
                    <w:lang w:eastAsia="zh-CN"/>
                  </w:rPr>
                </w:pPr>
                <w:r>
                  <w:rPr>
                    <w:rFonts w:ascii="宋体" w:hAnsi="宋体" w:hint="eastAsia"/>
                    <w:lang w:val="zh-CN" w:eastAsia="zh-CN"/>
                  </w:rPr>
                  <w:t>珠海慧联科技有限公司</w:t>
                </w:r>
              </w:p>
              <w:p w:rsidR="00FF0CAC" w:rsidRDefault="00FF0CAC">
                <w:pPr>
                  <w:pStyle w:val="a6"/>
                  <w:ind w:firstLine="360"/>
                  <w:jc w:val="right"/>
                  <w:rPr>
                    <w:rFonts w:ascii="宋体" w:hAnsi="宋体"/>
                  </w:rPr>
                </w:pPr>
                <w:r>
                  <w:rPr>
                    <w:rFonts w:ascii="宋体" w:hAnsi="宋体"/>
                  </w:rPr>
                  <w:t xml:space="preserve">Copyright © 2018 by </w:t>
                </w:r>
                <w:proofErr w:type="spellStart"/>
                <w:r w:rsidR="005D4307">
                  <w:rPr>
                    <w:rFonts w:ascii="宋体" w:hAnsi="宋体"/>
                  </w:rPr>
                  <w:t>Smartlink</w:t>
                </w:r>
                <w:proofErr w:type="spellEnd"/>
                <w:r>
                  <w:rPr>
                    <w:rFonts w:ascii="宋体" w:hAnsi="宋体"/>
                  </w:rPr>
                  <w:t xml:space="preserve"> All rights reserved                  Page </w:t>
                </w:r>
                <w:r w:rsidR="003E4ECE">
                  <w:rPr>
                    <w:rFonts w:ascii="宋体" w:hAnsi="宋体"/>
                  </w:rPr>
                  <w:fldChar w:fldCharType="begin"/>
                </w:r>
                <w:r>
                  <w:rPr>
                    <w:rFonts w:ascii="宋体" w:hAnsi="宋体"/>
                  </w:rPr>
                  <w:instrText xml:space="preserve"> PAGE </w:instrText>
                </w:r>
                <w:r w:rsidR="003E4ECE">
                  <w:rPr>
                    <w:rFonts w:ascii="宋体" w:hAnsi="宋体"/>
                  </w:rPr>
                  <w:fldChar w:fldCharType="separate"/>
                </w:r>
                <w:r w:rsidR="00BB2048">
                  <w:rPr>
                    <w:rFonts w:ascii="宋体" w:hAnsi="宋体"/>
                    <w:noProof/>
                  </w:rPr>
                  <w:t>2</w:t>
                </w:r>
                <w:r w:rsidR="003E4ECE">
                  <w:rPr>
                    <w:rFonts w:ascii="宋体" w:hAnsi="宋体"/>
                  </w:rPr>
                  <w:fldChar w:fldCharType="end"/>
                </w:r>
                <w:r>
                  <w:rPr>
                    <w:rFonts w:ascii="宋体" w:hAnsi="宋体"/>
                  </w:rPr>
                  <w:t xml:space="preserve"> of </w:t>
                </w:r>
                <w:r w:rsidR="003E4ECE">
                  <w:rPr>
                    <w:rFonts w:ascii="宋体" w:hAnsi="宋体"/>
                  </w:rPr>
                  <w:fldChar w:fldCharType="begin"/>
                </w:r>
                <w:r>
                  <w:rPr>
                    <w:rFonts w:ascii="宋体" w:hAnsi="宋体"/>
                  </w:rPr>
                  <w:instrText xml:space="preserve"> NUMPAGES </w:instrText>
                </w:r>
                <w:r w:rsidR="003E4ECE">
                  <w:rPr>
                    <w:rFonts w:ascii="宋体" w:hAnsi="宋体"/>
                  </w:rPr>
                  <w:fldChar w:fldCharType="separate"/>
                </w:r>
                <w:r w:rsidR="00BB2048">
                  <w:rPr>
                    <w:rFonts w:ascii="宋体" w:hAnsi="宋体"/>
                    <w:noProof/>
                  </w:rPr>
                  <w:t>4</w:t>
                </w:r>
                <w:r w:rsidR="003E4ECE">
                  <w:rPr>
                    <w:rFonts w:ascii="宋体" w:hAnsi="宋体"/>
                  </w:rPr>
                  <w:fldChar w:fldCharType="end"/>
                </w:r>
              </w:p>
              <w:p w:rsidR="00FF0CAC" w:rsidRDefault="00FF0CAC">
                <w:pPr>
                  <w:jc w:val="left"/>
                </w:pPr>
              </w:p>
            </w:txbxContent>
          </v:textbox>
        </v:shape>
      </w:pict>
    </w:r>
  </w:p>
  <w:p w:rsidR="00FF0CAC" w:rsidRDefault="00FF0CAC">
    <w:pPr>
      <w:ind w:firstLineChars="0" w:firstLine="0"/>
      <w:rPr>
        <w:rFonts w:ascii="Arial" w:hAnsi="Arial"/>
        <w:b/>
        <w:sz w:val="18"/>
        <w:szCs w:val="18"/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6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6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5D4307">
    <w:pPr>
      <w:pStyle w:val="a6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 w:eastAsia="zh-CN"/>
      </w:rPr>
      <w:t>珠海慧联科技有限公司</w:t>
    </w:r>
  </w:p>
  <w:p w:rsidR="00FF0CAC" w:rsidRDefault="00FF0CAC">
    <w:pPr>
      <w:pStyle w:val="a6"/>
      <w:ind w:firstLine="360"/>
      <w:jc w:val="right"/>
      <w:rPr>
        <w:rFonts w:ascii="宋体" w:hAnsi="宋体"/>
      </w:rPr>
    </w:pPr>
    <w:r>
      <w:rPr>
        <w:rFonts w:ascii="宋体" w:hAnsi="宋体"/>
      </w:rPr>
      <w:t xml:space="preserve">Copyright © 2018 by </w:t>
    </w:r>
    <w:proofErr w:type="spellStart"/>
    <w:r w:rsidR="005D4307">
      <w:rPr>
        <w:rFonts w:ascii="宋体" w:hAnsi="宋体"/>
      </w:rPr>
      <w:t>S</w:t>
    </w:r>
    <w:r w:rsidR="005D4307">
      <w:rPr>
        <w:rFonts w:ascii="宋体" w:hAnsi="宋体" w:hint="eastAsia"/>
        <w:lang w:eastAsia="zh-CN"/>
      </w:rPr>
      <w:t>martlink</w:t>
    </w:r>
    <w:proofErr w:type="spellEnd"/>
    <w:r>
      <w:rPr>
        <w:rFonts w:ascii="宋体" w:hAnsi="宋体"/>
      </w:rPr>
      <w:t xml:space="preserve">. All rights reserved                  Page </w:t>
    </w:r>
    <w:r w:rsidR="003E4ECE"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 w:rsidR="003E4ECE">
      <w:rPr>
        <w:rFonts w:ascii="宋体" w:hAnsi="宋体"/>
      </w:rPr>
      <w:fldChar w:fldCharType="separate"/>
    </w:r>
    <w:r w:rsidR="0074720D">
      <w:rPr>
        <w:rFonts w:ascii="宋体" w:hAnsi="宋体"/>
        <w:noProof/>
      </w:rPr>
      <w:t>2</w:t>
    </w:r>
    <w:r w:rsidR="003E4ECE">
      <w:rPr>
        <w:rFonts w:ascii="宋体" w:hAnsi="宋体"/>
      </w:rPr>
      <w:fldChar w:fldCharType="end"/>
    </w:r>
    <w:r>
      <w:rPr>
        <w:rFonts w:ascii="宋体" w:hAnsi="宋体"/>
      </w:rPr>
      <w:t xml:space="preserve"> of </w:t>
    </w:r>
    <w:r w:rsidR="003E4ECE"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 w:rsidR="003E4ECE">
      <w:rPr>
        <w:rFonts w:ascii="宋体" w:hAnsi="宋体"/>
      </w:rPr>
      <w:fldChar w:fldCharType="separate"/>
    </w:r>
    <w:r w:rsidR="0074720D">
      <w:rPr>
        <w:rFonts w:ascii="宋体" w:hAnsi="宋体"/>
        <w:noProof/>
      </w:rPr>
      <w:t>4</w:t>
    </w:r>
    <w:r w:rsidR="003E4ECE">
      <w:rPr>
        <w:rFonts w:ascii="宋体" w:hAnsi="宋体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023" w:rsidRDefault="00CD3023">
      <w:r>
        <w:separator/>
      </w:r>
    </w:p>
  </w:footnote>
  <w:footnote w:type="continuationSeparator" w:id="0">
    <w:p w:rsidR="00CD3023" w:rsidRDefault="00CD3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3E4ECE" w:rsidP="002330FA">
    <w:pPr>
      <w:pStyle w:val="a7"/>
      <w:pBdr>
        <w:bottom w:val="none" w:sz="0" w:space="0" w:color="auto"/>
      </w:pBdr>
      <w:ind w:firstLineChars="0" w:firstLine="0"/>
      <w:rPr>
        <w:lang w:eastAsia="zh-CN"/>
      </w:rPr>
    </w:pPr>
    <w:r>
      <w:rPr>
        <w:noProof/>
        <w:lang w:eastAsia="zh-CN"/>
      </w:rPr>
    </w:r>
    <w:r>
      <w:rPr>
        <w:noProof/>
        <w:lang w:eastAsia="zh-CN"/>
      </w:rPr>
      <w:pict>
        <v:rect id="_x0000_s4099" style="width:592.85pt;height:56.2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" fillcolor="#0070c0" strokecolor="#0070c0" strokeweight="2pt">
          <w10:anchorlock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3E4ECE" w:rsidP="009206C9">
    <w:pPr>
      <w:pStyle w:val="a7"/>
      <w:ind w:firstLineChars="0" w:firstLine="0"/>
      <w:jc w:val="both"/>
      <w:rPr>
        <w:lang w:eastAsia="zh-CN"/>
      </w:rPr>
    </w:pPr>
    <w:r>
      <w:rPr>
        <w:noProof/>
        <w:lang w:eastAsia="zh-CN"/>
      </w:rPr>
    </w:r>
    <w:r>
      <w:rPr>
        <w:noProof/>
        <w:lang w:eastAsia="zh-CN"/>
      </w:rPr>
      <w:pict>
        <v:rect id="矩形 3" o:spid="_x0000_s4098" style="width:592.85pt;height:56.2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" fillcolor="#0070c0" strokecolor="#0070c0" strokeweight="2pt">
          <w10:wrap type="none"/>
          <w10:anchorlock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7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ind w:firstLine="360"/>
      <w:jc w:val="center"/>
    </w:pPr>
    <w:r>
      <w:rPr>
        <w:rFonts w:hint="eastAsia"/>
        <w:noProof/>
        <w:sz w:val="18"/>
        <w:szCs w:val="18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-97790</wp:posOffset>
          </wp:positionV>
          <wp:extent cx="657225" cy="358140"/>
          <wp:effectExtent l="0" t="0" r="9525" b="3810"/>
          <wp:wrapTight wrapText="bothSides">
            <wp:wrapPolygon edited="0">
              <wp:start x="0" y="0"/>
              <wp:lineTo x="0" y="20681"/>
              <wp:lineTo x="21287" y="20681"/>
              <wp:lineTo x="21287" y="0"/>
              <wp:lineTo x="0" y="0"/>
            </wp:wrapPolygon>
          </wp:wrapTight>
          <wp:docPr id="1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</w:t>
    </w:r>
    <w:r>
      <w:t>外部公开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AC" w:rsidRDefault="00FF0CAC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3BF84660"/>
    <w:multiLevelType w:val="hybridMultilevel"/>
    <w:tmpl w:val="347AA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842937"/>
    <w:multiLevelType w:val="hybridMultilevel"/>
    <w:tmpl w:val="52A04E22"/>
    <w:lvl w:ilvl="0" w:tplc="6AAA5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2E4E23"/>
    <w:multiLevelType w:val="multilevel"/>
    <w:tmpl w:val="5A2E4E23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0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BFEB2F48"/>
    <w:rsid w:val="9FB3F5FB"/>
    <w:rsid w:val="9FF76508"/>
    <w:rsid w:val="A5F20AB0"/>
    <w:rsid w:val="AFEFBB05"/>
    <w:rsid w:val="B70DCB65"/>
    <w:rsid w:val="BA4C5E34"/>
    <w:rsid w:val="BBDDF2B9"/>
    <w:rsid w:val="BE2552C5"/>
    <w:rsid w:val="BEAD45E1"/>
    <w:rsid w:val="BF3E6FF0"/>
    <w:rsid w:val="BF774166"/>
    <w:rsid w:val="BFEB2F48"/>
    <w:rsid w:val="C5BE2262"/>
    <w:rsid w:val="CBEF3F1D"/>
    <w:rsid w:val="CFB0A198"/>
    <w:rsid w:val="CFB500BF"/>
    <w:rsid w:val="D5AE126D"/>
    <w:rsid w:val="D5BF31DF"/>
    <w:rsid w:val="D7FBC1E5"/>
    <w:rsid w:val="D7FF5EB2"/>
    <w:rsid w:val="DEF03DD1"/>
    <w:rsid w:val="ED7E14F3"/>
    <w:rsid w:val="EEBF329F"/>
    <w:rsid w:val="F1A75CF1"/>
    <w:rsid w:val="F1FF6042"/>
    <w:rsid w:val="F2FC0014"/>
    <w:rsid w:val="F57E55D3"/>
    <w:rsid w:val="F7769E71"/>
    <w:rsid w:val="F7B61A53"/>
    <w:rsid w:val="F7D31BE4"/>
    <w:rsid w:val="F7D5EC1F"/>
    <w:rsid w:val="F7FEB43B"/>
    <w:rsid w:val="F9BDA367"/>
    <w:rsid w:val="FA65945F"/>
    <w:rsid w:val="FC6999AD"/>
    <w:rsid w:val="FCD88B8B"/>
    <w:rsid w:val="FDCD84C7"/>
    <w:rsid w:val="FEFD3C1D"/>
    <w:rsid w:val="FF11BE89"/>
    <w:rsid w:val="FF3EED79"/>
    <w:rsid w:val="FF5F50D9"/>
    <w:rsid w:val="FF5F81FC"/>
    <w:rsid w:val="FF7960BB"/>
    <w:rsid w:val="FFED1B64"/>
    <w:rsid w:val="FFEF5799"/>
    <w:rsid w:val="FFFD9574"/>
    <w:rsid w:val="FFFE98F6"/>
    <w:rsid w:val="FFFF6E1C"/>
    <w:rsid w:val="FFFFC26A"/>
    <w:rsid w:val="000004C4"/>
    <w:rsid w:val="000023EA"/>
    <w:rsid w:val="00003482"/>
    <w:rsid w:val="000102C2"/>
    <w:rsid w:val="00013C7D"/>
    <w:rsid w:val="00013F3B"/>
    <w:rsid w:val="00016335"/>
    <w:rsid w:val="00023945"/>
    <w:rsid w:val="000240AD"/>
    <w:rsid w:val="00035BA3"/>
    <w:rsid w:val="000619AC"/>
    <w:rsid w:val="00071317"/>
    <w:rsid w:val="00087B0E"/>
    <w:rsid w:val="00090DE0"/>
    <w:rsid w:val="000970EB"/>
    <w:rsid w:val="000A0B77"/>
    <w:rsid w:val="000A62C2"/>
    <w:rsid w:val="000B40B1"/>
    <w:rsid w:val="000B7C88"/>
    <w:rsid w:val="000C12D8"/>
    <w:rsid w:val="000C2A7C"/>
    <w:rsid w:val="000C44CC"/>
    <w:rsid w:val="000C7E8B"/>
    <w:rsid w:val="000D73F4"/>
    <w:rsid w:val="000E27CD"/>
    <w:rsid w:val="000E432A"/>
    <w:rsid w:val="000E6B57"/>
    <w:rsid w:val="000F3E31"/>
    <w:rsid w:val="0010741E"/>
    <w:rsid w:val="001139B7"/>
    <w:rsid w:val="00116FF3"/>
    <w:rsid w:val="0012067A"/>
    <w:rsid w:val="00126631"/>
    <w:rsid w:val="00126AF0"/>
    <w:rsid w:val="0014181F"/>
    <w:rsid w:val="00150D3B"/>
    <w:rsid w:val="0015734B"/>
    <w:rsid w:val="001677A4"/>
    <w:rsid w:val="001819C7"/>
    <w:rsid w:val="00186F1D"/>
    <w:rsid w:val="001A27D3"/>
    <w:rsid w:val="001A3F9C"/>
    <w:rsid w:val="001B3997"/>
    <w:rsid w:val="001C284A"/>
    <w:rsid w:val="001C3AAB"/>
    <w:rsid w:val="001C62D6"/>
    <w:rsid w:val="001D2D0A"/>
    <w:rsid w:val="001D3315"/>
    <w:rsid w:val="001D36FA"/>
    <w:rsid w:val="001D3FDD"/>
    <w:rsid w:val="001E6D61"/>
    <w:rsid w:val="001E7F48"/>
    <w:rsid w:val="001F00C0"/>
    <w:rsid w:val="001F078F"/>
    <w:rsid w:val="001F7AE5"/>
    <w:rsid w:val="002243B6"/>
    <w:rsid w:val="0022581D"/>
    <w:rsid w:val="002330FA"/>
    <w:rsid w:val="00235F5E"/>
    <w:rsid w:val="00236F95"/>
    <w:rsid w:val="00245234"/>
    <w:rsid w:val="00253677"/>
    <w:rsid w:val="002577F1"/>
    <w:rsid w:val="00257A5A"/>
    <w:rsid w:val="002614F5"/>
    <w:rsid w:val="002620A3"/>
    <w:rsid w:val="002630E1"/>
    <w:rsid w:val="0026490D"/>
    <w:rsid w:val="0026662E"/>
    <w:rsid w:val="00276EDB"/>
    <w:rsid w:val="00285C02"/>
    <w:rsid w:val="002B1A06"/>
    <w:rsid w:val="002C5FFE"/>
    <w:rsid w:val="002D3807"/>
    <w:rsid w:val="002E731B"/>
    <w:rsid w:val="00301F4C"/>
    <w:rsid w:val="00313C3D"/>
    <w:rsid w:val="00320835"/>
    <w:rsid w:val="003233ED"/>
    <w:rsid w:val="00324721"/>
    <w:rsid w:val="00331519"/>
    <w:rsid w:val="003330BF"/>
    <w:rsid w:val="0033403D"/>
    <w:rsid w:val="00354C16"/>
    <w:rsid w:val="00360806"/>
    <w:rsid w:val="0036128E"/>
    <w:rsid w:val="00364E62"/>
    <w:rsid w:val="003659D8"/>
    <w:rsid w:val="003934C0"/>
    <w:rsid w:val="003A65A3"/>
    <w:rsid w:val="003B3E9C"/>
    <w:rsid w:val="003B73FB"/>
    <w:rsid w:val="003D0512"/>
    <w:rsid w:val="003E4ECE"/>
    <w:rsid w:val="003E68A1"/>
    <w:rsid w:val="003F52C7"/>
    <w:rsid w:val="0040466A"/>
    <w:rsid w:val="0041268F"/>
    <w:rsid w:val="00424268"/>
    <w:rsid w:val="00440CB3"/>
    <w:rsid w:val="00441AF4"/>
    <w:rsid w:val="0044249F"/>
    <w:rsid w:val="00463A24"/>
    <w:rsid w:val="00470DA0"/>
    <w:rsid w:val="00472B47"/>
    <w:rsid w:val="00474DCF"/>
    <w:rsid w:val="00477405"/>
    <w:rsid w:val="004837A7"/>
    <w:rsid w:val="004876C4"/>
    <w:rsid w:val="004A20CB"/>
    <w:rsid w:val="004A265E"/>
    <w:rsid w:val="004A4AE2"/>
    <w:rsid w:val="004B0999"/>
    <w:rsid w:val="004E0150"/>
    <w:rsid w:val="004F3FF9"/>
    <w:rsid w:val="004F53A5"/>
    <w:rsid w:val="00500165"/>
    <w:rsid w:val="00501524"/>
    <w:rsid w:val="005073BF"/>
    <w:rsid w:val="00522E03"/>
    <w:rsid w:val="0052730C"/>
    <w:rsid w:val="005301F8"/>
    <w:rsid w:val="00541741"/>
    <w:rsid w:val="0056188D"/>
    <w:rsid w:val="00561BAE"/>
    <w:rsid w:val="00565532"/>
    <w:rsid w:val="00567F4B"/>
    <w:rsid w:val="005B4A0B"/>
    <w:rsid w:val="005C148A"/>
    <w:rsid w:val="005C3B34"/>
    <w:rsid w:val="005D2C3E"/>
    <w:rsid w:val="005D4307"/>
    <w:rsid w:val="005E099F"/>
    <w:rsid w:val="005E6C0C"/>
    <w:rsid w:val="005F5712"/>
    <w:rsid w:val="005F7D0C"/>
    <w:rsid w:val="0063666E"/>
    <w:rsid w:val="00642513"/>
    <w:rsid w:val="00656B9C"/>
    <w:rsid w:val="00660127"/>
    <w:rsid w:val="006613B3"/>
    <w:rsid w:val="0068369D"/>
    <w:rsid w:val="00685D33"/>
    <w:rsid w:val="0069506F"/>
    <w:rsid w:val="006A4C5E"/>
    <w:rsid w:val="006B1F36"/>
    <w:rsid w:val="00724EAE"/>
    <w:rsid w:val="0072530C"/>
    <w:rsid w:val="00735A1E"/>
    <w:rsid w:val="00745964"/>
    <w:rsid w:val="0074720D"/>
    <w:rsid w:val="007527B5"/>
    <w:rsid w:val="007554C7"/>
    <w:rsid w:val="00761B8E"/>
    <w:rsid w:val="0076352E"/>
    <w:rsid w:val="00774FEA"/>
    <w:rsid w:val="007833AD"/>
    <w:rsid w:val="007A2F6F"/>
    <w:rsid w:val="007C0D89"/>
    <w:rsid w:val="007C1E1E"/>
    <w:rsid w:val="007C7CA2"/>
    <w:rsid w:val="007D10E1"/>
    <w:rsid w:val="007D2F67"/>
    <w:rsid w:val="007D67A0"/>
    <w:rsid w:val="007D7A54"/>
    <w:rsid w:val="007D7B7A"/>
    <w:rsid w:val="007E49F4"/>
    <w:rsid w:val="007F48AA"/>
    <w:rsid w:val="007F5CDA"/>
    <w:rsid w:val="007F5FD8"/>
    <w:rsid w:val="00813E0D"/>
    <w:rsid w:val="008166C7"/>
    <w:rsid w:val="00820D90"/>
    <w:rsid w:val="00822793"/>
    <w:rsid w:val="00827E24"/>
    <w:rsid w:val="008369DD"/>
    <w:rsid w:val="00837DE9"/>
    <w:rsid w:val="008526ED"/>
    <w:rsid w:val="00861933"/>
    <w:rsid w:val="00871B59"/>
    <w:rsid w:val="00876940"/>
    <w:rsid w:val="00880789"/>
    <w:rsid w:val="00892F4A"/>
    <w:rsid w:val="0089486F"/>
    <w:rsid w:val="008A2A09"/>
    <w:rsid w:val="008A6B8C"/>
    <w:rsid w:val="008B0B5B"/>
    <w:rsid w:val="008B2CC2"/>
    <w:rsid w:val="008C763D"/>
    <w:rsid w:val="008D0D05"/>
    <w:rsid w:val="008D4217"/>
    <w:rsid w:val="008D61D9"/>
    <w:rsid w:val="008D6F63"/>
    <w:rsid w:val="008E6C54"/>
    <w:rsid w:val="008F6A1F"/>
    <w:rsid w:val="00904FE7"/>
    <w:rsid w:val="00915DA4"/>
    <w:rsid w:val="009206C9"/>
    <w:rsid w:val="009442D4"/>
    <w:rsid w:val="00962B52"/>
    <w:rsid w:val="00967DC9"/>
    <w:rsid w:val="00981AAF"/>
    <w:rsid w:val="00983023"/>
    <w:rsid w:val="00985019"/>
    <w:rsid w:val="00990F88"/>
    <w:rsid w:val="009A22D6"/>
    <w:rsid w:val="009A22E7"/>
    <w:rsid w:val="009B74DD"/>
    <w:rsid w:val="009C073D"/>
    <w:rsid w:val="009C0FC4"/>
    <w:rsid w:val="009C66A9"/>
    <w:rsid w:val="009D48E3"/>
    <w:rsid w:val="00A012D4"/>
    <w:rsid w:val="00A13157"/>
    <w:rsid w:val="00A162DB"/>
    <w:rsid w:val="00A2538C"/>
    <w:rsid w:val="00A32003"/>
    <w:rsid w:val="00A3526B"/>
    <w:rsid w:val="00A45FF8"/>
    <w:rsid w:val="00A54110"/>
    <w:rsid w:val="00A56576"/>
    <w:rsid w:val="00A624BB"/>
    <w:rsid w:val="00A63037"/>
    <w:rsid w:val="00A67A2F"/>
    <w:rsid w:val="00A773E6"/>
    <w:rsid w:val="00A8135B"/>
    <w:rsid w:val="00A8668F"/>
    <w:rsid w:val="00A942A5"/>
    <w:rsid w:val="00AA2660"/>
    <w:rsid w:val="00AB2079"/>
    <w:rsid w:val="00AC4612"/>
    <w:rsid w:val="00AC73E7"/>
    <w:rsid w:val="00AE0E1A"/>
    <w:rsid w:val="00B028C9"/>
    <w:rsid w:val="00B0484C"/>
    <w:rsid w:val="00B07E3E"/>
    <w:rsid w:val="00B10BDD"/>
    <w:rsid w:val="00B14508"/>
    <w:rsid w:val="00B25142"/>
    <w:rsid w:val="00B44574"/>
    <w:rsid w:val="00B44E12"/>
    <w:rsid w:val="00B508EB"/>
    <w:rsid w:val="00B61354"/>
    <w:rsid w:val="00B65B37"/>
    <w:rsid w:val="00B6604F"/>
    <w:rsid w:val="00B7016D"/>
    <w:rsid w:val="00B74300"/>
    <w:rsid w:val="00B82364"/>
    <w:rsid w:val="00B90C17"/>
    <w:rsid w:val="00BB2048"/>
    <w:rsid w:val="00BD19F5"/>
    <w:rsid w:val="00BF2046"/>
    <w:rsid w:val="00BF5159"/>
    <w:rsid w:val="00C11DB3"/>
    <w:rsid w:val="00C11E14"/>
    <w:rsid w:val="00C20A9D"/>
    <w:rsid w:val="00C317EE"/>
    <w:rsid w:val="00C327DD"/>
    <w:rsid w:val="00C34BA2"/>
    <w:rsid w:val="00C3620D"/>
    <w:rsid w:val="00C364DA"/>
    <w:rsid w:val="00C37098"/>
    <w:rsid w:val="00C370AF"/>
    <w:rsid w:val="00C71F60"/>
    <w:rsid w:val="00C81C3A"/>
    <w:rsid w:val="00C85F0C"/>
    <w:rsid w:val="00C92B47"/>
    <w:rsid w:val="00CA3EDD"/>
    <w:rsid w:val="00CB0355"/>
    <w:rsid w:val="00CC5BDD"/>
    <w:rsid w:val="00CD27F9"/>
    <w:rsid w:val="00CD3023"/>
    <w:rsid w:val="00CD6214"/>
    <w:rsid w:val="00CE5488"/>
    <w:rsid w:val="00CF2FEC"/>
    <w:rsid w:val="00CF4A30"/>
    <w:rsid w:val="00D02BD5"/>
    <w:rsid w:val="00D07646"/>
    <w:rsid w:val="00D12641"/>
    <w:rsid w:val="00D230B9"/>
    <w:rsid w:val="00D32E7E"/>
    <w:rsid w:val="00D35486"/>
    <w:rsid w:val="00D40A32"/>
    <w:rsid w:val="00D514C2"/>
    <w:rsid w:val="00D5196D"/>
    <w:rsid w:val="00D5571C"/>
    <w:rsid w:val="00D55756"/>
    <w:rsid w:val="00D838E1"/>
    <w:rsid w:val="00D875C3"/>
    <w:rsid w:val="00D875D5"/>
    <w:rsid w:val="00D9011A"/>
    <w:rsid w:val="00D90C0C"/>
    <w:rsid w:val="00D9357D"/>
    <w:rsid w:val="00DB71B3"/>
    <w:rsid w:val="00DC2B01"/>
    <w:rsid w:val="00DC3AEE"/>
    <w:rsid w:val="00DD0303"/>
    <w:rsid w:val="00DD3B50"/>
    <w:rsid w:val="00DD4E17"/>
    <w:rsid w:val="00DD7C68"/>
    <w:rsid w:val="00DE32C8"/>
    <w:rsid w:val="00DE509C"/>
    <w:rsid w:val="00E04EBD"/>
    <w:rsid w:val="00E06CD3"/>
    <w:rsid w:val="00E07059"/>
    <w:rsid w:val="00E10C01"/>
    <w:rsid w:val="00E110DB"/>
    <w:rsid w:val="00E24F78"/>
    <w:rsid w:val="00E265E8"/>
    <w:rsid w:val="00E3595A"/>
    <w:rsid w:val="00E527D4"/>
    <w:rsid w:val="00E63FDB"/>
    <w:rsid w:val="00E72FA2"/>
    <w:rsid w:val="00E94566"/>
    <w:rsid w:val="00E9542F"/>
    <w:rsid w:val="00E96712"/>
    <w:rsid w:val="00EA4133"/>
    <w:rsid w:val="00EB1A09"/>
    <w:rsid w:val="00EC4C5B"/>
    <w:rsid w:val="00EC55B5"/>
    <w:rsid w:val="00EE70E3"/>
    <w:rsid w:val="00EE79FF"/>
    <w:rsid w:val="00F153EC"/>
    <w:rsid w:val="00F24A4E"/>
    <w:rsid w:val="00F2745E"/>
    <w:rsid w:val="00F27639"/>
    <w:rsid w:val="00F401EC"/>
    <w:rsid w:val="00F42557"/>
    <w:rsid w:val="00F42D29"/>
    <w:rsid w:val="00F50215"/>
    <w:rsid w:val="00F75C32"/>
    <w:rsid w:val="00F944D7"/>
    <w:rsid w:val="00F955A5"/>
    <w:rsid w:val="00FB03C5"/>
    <w:rsid w:val="00FC205A"/>
    <w:rsid w:val="00FD2A43"/>
    <w:rsid w:val="00FE3F78"/>
    <w:rsid w:val="00FF0CAC"/>
    <w:rsid w:val="00FF6168"/>
    <w:rsid w:val="1EFBCCDD"/>
    <w:rsid w:val="1FDF2EA8"/>
    <w:rsid w:val="2FF9C852"/>
    <w:rsid w:val="334EAC1E"/>
    <w:rsid w:val="3BEDF6C9"/>
    <w:rsid w:val="3E3DE07E"/>
    <w:rsid w:val="3FE77E58"/>
    <w:rsid w:val="3FED8B2C"/>
    <w:rsid w:val="53F6A3BD"/>
    <w:rsid w:val="55EB395C"/>
    <w:rsid w:val="59C58121"/>
    <w:rsid w:val="5AB136DF"/>
    <w:rsid w:val="5BBA6DC6"/>
    <w:rsid w:val="5BBDA5E8"/>
    <w:rsid w:val="5BEF9E35"/>
    <w:rsid w:val="5DFE8477"/>
    <w:rsid w:val="5EF34A22"/>
    <w:rsid w:val="6BFD8DC6"/>
    <w:rsid w:val="6CFC6AAB"/>
    <w:rsid w:val="6FD719FE"/>
    <w:rsid w:val="73EF1CDC"/>
    <w:rsid w:val="73FF4AFC"/>
    <w:rsid w:val="77EFFBA6"/>
    <w:rsid w:val="77FE2165"/>
    <w:rsid w:val="78977037"/>
    <w:rsid w:val="78F2D05B"/>
    <w:rsid w:val="799F75CD"/>
    <w:rsid w:val="79DE76C3"/>
    <w:rsid w:val="7AB52550"/>
    <w:rsid w:val="7AFA7C35"/>
    <w:rsid w:val="7B9F67AC"/>
    <w:rsid w:val="7BBED43B"/>
    <w:rsid w:val="7BC5B952"/>
    <w:rsid w:val="7C7FE1DB"/>
    <w:rsid w:val="7DF9F7D7"/>
    <w:rsid w:val="7EEDB25B"/>
    <w:rsid w:val="7EEF5291"/>
    <w:rsid w:val="7EF7943C"/>
    <w:rsid w:val="7F6D82FF"/>
    <w:rsid w:val="7F729109"/>
    <w:rsid w:val="7FB7799F"/>
    <w:rsid w:val="7FEC4897"/>
    <w:rsid w:val="7FF78C20"/>
    <w:rsid w:val="7FFDD13A"/>
    <w:rsid w:val="7FFE735B"/>
    <w:rsid w:val="7FFF9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footnote text" w:semiHidden="0"/>
    <w:lsdException w:name="header" w:semiHidden="0"/>
    <w:lsdException w:name="footer" w:semiHidden="0"/>
    <w:lsdException w:name="caption" w:semiHidden="0" w:uiPriority="35" w:qFormat="1"/>
    <w:lsdException w:name="footnote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646"/>
    <w:pPr>
      <w:suppressAutoHyphens/>
      <w:adjustRightInd w:val="0"/>
      <w:snapToGrid w:val="0"/>
      <w:ind w:firstLineChars="200" w:firstLine="420"/>
      <w:jc w:val="both"/>
    </w:pPr>
    <w:rPr>
      <w:sz w:val="21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D07646"/>
    <w:pPr>
      <w:keepNext/>
      <w:keepLines/>
      <w:pageBreakBefore/>
      <w:numPr>
        <w:numId w:val="1"/>
      </w:numPr>
      <w:spacing w:beforeLines="50" w:afterLines="50"/>
      <w:ind w:firstLineChars="0" w:firstLine="0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646"/>
    <w:pPr>
      <w:keepNext/>
      <w:keepLines/>
      <w:numPr>
        <w:ilvl w:val="1"/>
        <w:numId w:val="1"/>
      </w:numPr>
      <w:spacing w:beforeLines="50" w:afterLines="50"/>
      <w:ind w:left="0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646"/>
    <w:pPr>
      <w:keepNext/>
      <w:keepLines/>
      <w:numPr>
        <w:ilvl w:val="2"/>
        <w:numId w:val="1"/>
      </w:numPr>
      <w:spacing w:beforeLines="50" w:afterLines="50"/>
      <w:ind w:left="0" w:firstLineChars="0" w:firstLine="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7646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DejaVu Sans" w:eastAsiaTheme="minorEastAsia" w:hAnsi="DejaVu Sans"/>
      <w:b/>
    </w:rPr>
  </w:style>
  <w:style w:type="paragraph" w:styleId="5">
    <w:name w:val="heading 5"/>
    <w:basedOn w:val="a"/>
    <w:next w:val="a"/>
    <w:uiPriority w:val="9"/>
    <w:unhideWhenUsed/>
    <w:qFormat/>
    <w:rsid w:val="00D07646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D07646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uiPriority w:val="9"/>
    <w:unhideWhenUsed/>
    <w:qFormat/>
    <w:rsid w:val="00D07646"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D07646"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iPriority w:val="9"/>
    <w:unhideWhenUsed/>
    <w:qFormat/>
    <w:rsid w:val="00D07646"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D07646"/>
  </w:style>
  <w:style w:type="paragraph" w:styleId="a4">
    <w:name w:val="caption"/>
    <w:basedOn w:val="a"/>
    <w:next w:val="a"/>
    <w:uiPriority w:val="35"/>
    <w:unhideWhenUsed/>
    <w:qFormat/>
    <w:rsid w:val="00D07646"/>
    <w:pPr>
      <w:ind w:firstLineChars="0" w:firstLine="0"/>
      <w:jc w:val="center"/>
    </w:pPr>
    <w:rPr>
      <w:rFonts w:ascii="DejaVu Sans" w:eastAsia="黑体" w:hAnsi="DejaVu Sans"/>
      <w:sz w:val="20"/>
    </w:rPr>
  </w:style>
  <w:style w:type="paragraph" w:styleId="30">
    <w:name w:val="toc 3"/>
    <w:basedOn w:val="a"/>
    <w:next w:val="a"/>
    <w:uiPriority w:val="39"/>
    <w:unhideWhenUsed/>
    <w:rsid w:val="00D07646"/>
    <w:pPr>
      <w:ind w:leftChars="400" w:left="840" w:firstLineChars="0" w:firstLine="0"/>
    </w:pPr>
  </w:style>
  <w:style w:type="paragraph" w:styleId="a5">
    <w:name w:val="Balloon Text"/>
    <w:basedOn w:val="a"/>
    <w:link w:val="Char"/>
    <w:uiPriority w:val="99"/>
    <w:unhideWhenUsed/>
    <w:rsid w:val="00D076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64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076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D07646"/>
    <w:pPr>
      <w:ind w:firstLineChars="0" w:firstLine="0"/>
    </w:pPr>
  </w:style>
  <w:style w:type="paragraph" w:styleId="a8">
    <w:name w:val="footnote text"/>
    <w:basedOn w:val="a"/>
    <w:uiPriority w:val="99"/>
    <w:unhideWhenUsed/>
    <w:rsid w:val="00D07646"/>
    <w:pPr>
      <w:jc w:val="left"/>
    </w:pPr>
    <w:rPr>
      <w:sz w:val="18"/>
    </w:rPr>
  </w:style>
  <w:style w:type="paragraph" w:styleId="20">
    <w:name w:val="toc 2"/>
    <w:basedOn w:val="a"/>
    <w:next w:val="a"/>
    <w:uiPriority w:val="39"/>
    <w:unhideWhenUsed/>
    <w:rsid w:val="00D07646"/>
    <w:pPr>
      <w:ind w:leftChars="200" w:left="420" w:firstLineChars="0" w:firstLine="0"/>
    </w:pPr>
  </w:style>
  <w:style w:type="character" w:styleId="a9">
    <w:name w:val="footnote reference"/>
    <w:basedOn w:val="a0"/>
    <w:uiPriority w:val="99"/>
    <w:unhideWhenUsed/>
    <w:rsid w:val="00D07646"/>
    <w:rPr>
      <w:rFonts w:ascii="Times New Roman" w:eastAsia="宋体" w:hAnsi="Times New Roman"/>
      <w:sz w:val="18"/>
      <w:vertAlign w:val="superscript"/>
    </w:rPr>
  </w:style>
  <w:style w:type="table" w:styleId="aa">
    <w:name w:val="Table Grid"/>
    <w:basedOn w:val="a1"/>
    <w:uiPriority w:val="39"/>
    <w:rsid w:val="00D07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rsid w:val="00D07646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6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7646"/>
    <w:rPr>
      <w:sz w:val="18"/>
      <w:szCs w:val="18"/>
    </w:rPr>
  </w:style>
  <w:style w:type="character" w:customStyle="1" w:styleId="11">
    <w:name w:val="标题 1 字符"/>
    <w:basedOn w:val="a0"/>
    <w:uiPriority w:val="9"/>
    <w:qFormat/>
    <w:rsid w:val="00D07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6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07646"/>
    <w:rPr>
      <w:rFonts w:ascii="Times New Roman" w:eastAsia="宋体" w:hAnsi="Times New Roman"/>
      <w:b/>
      <w:bCs/>
      <w:sz w:val="24"/>
      <w:szCs w:val="32"/>
    </w:rPr>
  </w:style>
  <w:style w:type="character" w:customStyle="1" w:styleId="6Char">
    <w:name w:val="标题 6 Char"/>
    <w:basedOn w:val="a0"/>
    <w:link w:val="6"/>
    <w:rsid w:val="00D0764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b">
    <w:name w:val="项目标题"/>
    <w:basedOn w:val="a"/>
    <w:qFormat/>
    <w:rsid w:val="00D07646"/>
    <w:pPr>
      <w:ind w:firstLineChars="0" w:firstLine="850"/>
      <w:jc w:val="left"/>
    </w:pPr>
    <w:rPr>
      <w:color w:val="000000"/>
      <w:sz w:val="200"/>
    </w:rPr>
  </w:style>
  <w:style w:type="paragraph" w:customStyle="1" w:styleId="ac">
    <w:name w:val="文档标题"/>
    <w:basedOn w:val="a"/>
    <w:qFormat/>
    <w:rsid w:val="00D07646"/>
    <w:pPr>
      <w:ind w:firstLineChars="0" w:firstLine="850"/>
      <w:jc w:val="left"/>
    </w:pPr>
    <w:rPr>
      <w:rFonts w:ascii="黑体" w:eastAsia="黑体" w:hAnsi="黑体"/>
      <w:color w:val="A4A4A4"/>
      <w:sz w:val="84"/>
    </w:rPr>
  </w:style>
  <w:style w:type="paragraph" w:customStyle="1" w:styleId="ad">
    <w:name w:val="表格正文"/>
    <w:basedOn w:val="a"/>
    <w:qFormat/>
    <w:rsid w:val="00D07646"/>
    <w:pPr>
      <w:ind w:firstLineChars="0" w:firstLine="0"/>
      <w:jc w:val="left"/>
    </w:pPr>
  </w:style>
  <w:style w:type="character" w:customStyle="1" w:styleId="1Char">
    <w:name w:val="标题 1 Char"/>
    <w:link w:val="1"/>
    <w:qFormat/>
    <w:rsid w:val="00D07646"/>
    <w:rPr>
      <w:rFonts w:ascii="Times New Roman" w:eastAsia="宋体" w:hAnsi="Times New Roman"/>
      <w:b/>
      <w:kern w:val="0"/>
      <w:sz w:val="32"/>
    </w:rPr>
  </w:style>
  <w:style w:type="paragraph" w:customStyle="1" w:styleId="ae">
    <w:name w:val="样式 (中文) 宋体"/>
    <w:basedOn w:val="a"/>
    <w:rsid w:val="00D07646"/>
    <w:pPr>
      <w:ind w:firstLine="200"/>
    </w:pPr>
    <w:rPr>
      <w:lang w:eastAsia="zh-CN"/>
    </w:rPr>
  </w:style>
  <w:style w:type="character" w:customStyle="1" w:styleId="CharChar">
    <w:name w:val="目录标题 Char Char"/>
    <w:link w:val="af"/>
    <w:rsid w:val="00D07646"/>
    <w:rPr>
      <w:rFonts w:ascii="Times" w:eastAsia="宋体" w:hAnsi="Times"/>
      <w:b/>
      <w:spacing w:val="340"/>
      <w:w w:val="100"/>
      <w:sz w:val="44"/>
      <w:szCs w:val="28"/>
    </w:rPr>
  </w:style>
  <w:style w:type="paragraph" w:customStyle="1" w:styleId="af">
    <w:name w:val="目录标题"/>
    <w:basedOn w:val="a"/>
    <w:link w:val="CharChar"/>
    <w:rsid w:val="00D07646"/>
    <w:pPr>
      <w:pageBreakBefore/>
      <w:ind w:firstLineChars="0" w:firstLine="0"/>
      <w:jc w:val="center"/>
    </w:pPr>
    <w:rPr>
      <w:rFonts w:ascii="Times" w:hAnsi="Times"/>
      <w:b/>
      <w:spacing w:val="340"/>
      <w:sz w:val="44"/>
      <w:szCs w:val="28"/>
    </w:rPr>
  </w:style>
  <w:style w:type="paragraph" w:customStyle="1" w:styleId="af0">
    <w:name w:val="代码"/>
    <w:basedOn w:val="a3"/>
    <w:rsid w:val="00D07646"/>
    <w:pPr>
      <w:pBdr>
        <w:top w:val="single" w:sz="18" w:space="1" w:color="4F81BD"/>
        <w:left w:val="single" w:sz="18" w:space="4" w:color="4F81BD"/>
        <w:bottom w:val="single" w:sz="18" w:space="1" w:color="4F81BD"/>
        <w:right w:val="single" w:sz="18" w:space="4" w:color="4F81BD"/>
      </w:pBdr>
    </w:pPr>
  </w:style>
  <w:style w:type="paragraph" w:customStyle="1" w:styleId="af1">
    <w:name w:val="代码下详注"/>
    <w:basedOn w:val="a"/>
    <w:rsid w:val="00D0764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color w:val="000000"/>
    </w:rPr>
  </w:style>
  <w:style w:type="paragraph" w:customStyle="1" w:styleId="linux">
    <w:name w:val="linux命令"/>
    <w:basedOn w:val="a"/>
    <w:rsid w:val="00D07646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firstLine="4000"/>
      <w:jc w:val="left"/>
    </w:pPr>
  </w:style>
  <w:style w:type="paragraph" w:customStyle="1" w:styleId="af2">
    <w:name w:val="虚框居中"/>
    <w:basedOn w:val="a"/>
    <w:rsid w:val="00D0764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firstLineChars="0" w:firstLine="0"/>
      <w:jc w:val="center"/>
    </w:pPr>
  </w:style>
  <w:style w:type="character" w:customStyle="1" w:styleId="4Char">
    <w:name w:val="标题 4 Char"/>
    <w:link w:val="4"/>
    <w:uiPriority w:val="9"/>
    <w:rsid w:val="00D07646"/>
    <w:rPr>
      <w:rFonts w:ascii="DejaVu Sans" w:eastAsiaTheme="minorEastAsia" w:hAnsi="DejaVu Sans"/>
      <w:b/>
      <w:sz w:val="21"/>
    </w:rPr>
  </w:style>
  <w:style w:type="table" w:customStyle="1" w:styleId="GridTable1LightAccent1">
    <w:name w:val="Grid Table 1 Light Accent 1"/>
    <w:basedOn w:val="a1"/>
    <w:uiPriority w:val="46"/>
    <w:rsid w:val="00A624B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a1"/>
    <w:uiPriority w:val="49"/>
    <w:rsid w:val="00A624B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2">
    <w:name w:val="Grid Table 1 Light Accent 2"/>
    <w:basedOn w:val="a1"/>
    <w:uiPriority w:val="46"/>
    <w:rsid w:val="00A624BB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Hyperlink"/>
    <w:basedOn w:val="a0"/>
    <w:uiPriority w:val="99"/>
    <w:unhideWhenUsed/>
    <w:rsid w:val="00E24F78"/>
    <w:rPr>
      <w:color w:val="0000FF" w:themeColor="hyperlink"/>
      <w:u w:val="single"/>
    </w:rPr>
  </w:style>
  <w:style w:type="paragraph" w:styleId="af4">
    <w:name w:val="List Paragraph"/>
    <w:basedOn w:val="a"/>
    <w:uiPriority w:val="99"/>
    <w:rsid w:val="00D32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2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DD4F3-E64B-4EC3-98BE-6DBBC557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zhuangqiubin</dc:creator>
  <cp:lastModifiedBy>luoyunfeng</cp:lastModifiedBy>
  <cp:revision>322</cp:revision>
  <dcterms:created xsi:type="dcterms:W3CDTF">2017-12-16T00:46:00Z</dcterms:created>
  <dcterms:modified xsi:type="dcterms:W3CDTF">2019-12-07T08:31:00Z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